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DCE50" w14:textId="414118FF" w:rsidR="00C9577C" w:rsidRPr="00E30972" w:rsidRDefault="00C9577C" w:rsidP="116D9D2F">
      <w:pPr>
        <w:pBdr>
          <w:top w:val="single" w:sz="12" w:space="0" w:color="4F6228"/>
          <w:left w:val="single" w:sz="12" w:space="0" w:color="4F6228"/>
          <w:bottom w:val="single" w:sz="12" w:space="0" w:color="4F6228"/>
          <w:right w:val="single" w:sz="12" w:space="0" w:color="4F6228"/>
        </w:pBdr>
        <w:shd w:val="clear" w:color="auto" w:fill="8DB3E2"/>
        <w:jc w:val="both"/>
        <w:rPr>
          <w:rFonts w:ascii="Cambria" w:hAnsi="Cambria"/>
          <w:b/>
          <w:bCs/>
          <w:sz w:val="20"/>
          <w:szCs w:val="20"/>
        </w:rPr>
      </w:pPr>
      <w:r w:rsidRPr="116D9D2F">
        <w:rPr>
          <w:rFonts w:ascii="Cambria" w:hAnsi="Cambria"/>
          <w:b/>
          <w:bCs/>
          <w:sz w:val="20"/>
          <w:szCs w:val="20"/>
        </w:rPr>
        <w:t>SUMMARY</w:t>
      </w:r>
    </w:p>
    <w:p w14:paraId="6A401347" w14:textId="643A820F" w:rsidR="00BB0913" w:rsidRPr="00BB0913" w:rsidRDefault="00AF293D" w:rsidP="00C9577C">
      <w:pPr>
        <w:pStyle w:val="ListParagraph"/>
        <w:widowControl w:val="0"/>
        <w:numPr>
          <w:ilvl w:val="0"/>
          <w:numId w:val="5"/>
        </w:numPr>
        <w:tabs>
          <w:tab w:val="left" w:pos="360"/>
          <w:tab w:val="left" w:pos="720"/>
        </w:tabs>
        <w:autoSpaceDE w:val="0"/>
        <w:autoSpaceDN w:val="0"/>
        <w:adjustRightInd w:val="0"/>
        <w:spacing w:after="0" w:line="240" w:lineRule="auto"/>
        <w:contextualSpacing w:val="0"/>
        <w:jc w:val="left"/>
        <w:rPr>
          <w:b/>
          <w:bCs/>
        </w:rPr>
      </w:pPr>
      <w:r>
        <w:rPr>
          <w:b/>
          <w:bCs/>
        </w:rPr>
        <w:t>10</w:t>
      </w:r>
      <w:r w:rsidR="0A38F167" w:rsidRPr="52BC992F">
        <w:rPr>
          <w:b/>
          <w:bCs/>
        </w:rPr>
        <w:t>+</w:t>
      </w:r>
      <w:r w:rsidR="306998EE" w:rsidRPr="52BC992F">
        <w:rPr>
          <w:b/>
          <w:bCs/>
        </w:rPr>
        <w:t xml:space="preserve"> years </w:t>
      </w:r>
      <w:r w:rsidR="306998EE">
        <w:t xml:space="preserve">of work experience with 5+ years </w:t>
      </w:r>
      <w:r w:rsidR="6F560284">
        <w:t xml:space="preserve">as </w:t>
      </w:r>
      <w:r w:rsidR="306998EE" w:rsidRPr="52BC992F">
        <w:rPr>
          <w:b/>
          <w:bCs/>
        </w:rPr>
        <w:t>DevOps</w:t>
      </w:r>
      <w:r w:rsidR="312FB82F" w:rsidRPr="52BC992F">
        <w:rPr>
          <w:b/>
          <w:bCs/>
        </w:rPr>
        <w:t xml:space="preserve"> Engineer</w:t>
      </w:r>
      <w:r w:rsidR="306998EE">
        <w:t>.</w:t>
      </w:r>
    </w:p>
    <w:p w14:paraId="1217979D" w14:textId="556E8879" w:rsidR="00BB0913" w:rsidRDefault="306998EE" w:rsidP="00C9577C">
      <w:pPr>
        <w:pStyle w:val="ListParagraph"/>
        <w:widowControl w:val="0"/>
        <w:numPr>
          <w:ilvl w:val="0"/>
          <w:numId w:val="5"/>
        </w:numPr>
        <w:tabs>
          <w:tab w:val="left" w:pos="360"/>
          <w:tab w:val="left" w:pos="720"/>
        </w:tabs>
        <w:autoSpaceDE w:val="0"/>
        <w:autoSpaceDN w:val="0"/>
        <w:adjustRightInd w:val="0"/>
        <w:spacing w:after="0" w:line="240" w:lineRule="auto"/>
        <w:contextualSpacing w:val="0"/>
        <w:jc w:val="left"/>
      </w:pPr>
      <w:r>
        <w:t xml:space="preserve">Experience in </w:t>
      </w:r>
      <w:r w:rsidRPr="52BC992F">
        <w:rPr>
          <w:b/>
          <w:bCs/>
        </w:rPr>
        <w:t>Jenkins</w:t>
      </w:r>
      <w:r w:rsidR="4F8EBD08">
        <w:t>,</w:t>
      </w:r>
      <w:r>
        <w:t xml:space="preserve"> </w:t>
      </w:r>
      <w:r w:rsidR="4F8EBD08" w:rsidRPr="52BC992F">
        <w:rPr>
          <w:b/>
          <w:bCs/>
        </w:rPr>
        <w:t>Bitbucket</w:t>
      </w:r>
      <w:r w:rsidR="00333DC8">
        <w:rPr>
          <w:b/>
          <w:bCs/>
        </w:rPr>
        <w:t>/GitHub</w:t>
      </w:r>
      <w:r w:rsidR="4F8EBD08">
        <w:t xml:space="preserve">, </w:t>
      </w:r>
      <w:r w:rsidR="4F8EBD08" w:rsidRPr="52BC992F">
        <w:rPr>
          <w:b/>
          <w:bCs/>
        </w:rPr>
        <w:t>Jira</w:t>
      </w:r>
      <w:r w:rsidR="4F8EBD08">
        <w:t xml:space="preserve">, </w:t>
      </w:r>
      <w:r w:rsidR="4F8EBD08" w:rsidRPr="52BC992F">
        <w:rPr>
          <w:b/>
          <w:bCs/>
        </w:rPr>
        <w:t>Confluence</w:t>
      </w:r>
      <w:r w:rsidR="4F8EBD08">
        <w:t xml:space="preserve">, </w:t>
      </w:r>
      <w:r w:rsidR="4F8EBD08" w:rsidRPr="52BC992F">
        <w:rPr>
          <w:b/>
          <w:bCs/>
        </w:rPr>
        <w:t>Artifactory</w:t>
      </w:r>
      <w:r w:rsidR="4F8EBD08">
        <w:t xml:space="preserve"> </w:t>
      </w:r>
      <w:r>
        <w:t>– install/upgrade</w:t>
      </w:r>
      <w:r w:rsidR="4F8EBD08">
        <w:t xml:space="preserve"> for applying security patches on-premise serves and cloud, install </w:t>
      </w:r>
      <w:r w:rsidR="396334AB">
        <w:t xml:space="preserve">and configure </w:t>
      </w:r>
      <w:r w:rsidR="4F8EBD08">
        <w:t>plugins.</w:t>
      </w:r>
    </w:p>
    <w:p w14:paraId="01077DEE" w14:textId="3CBAF78C" w:rsidR="00D225CB" w:rsidRDefault="306998EE" w:rsidP="00C9577C">
      <w:pPr>
        <w:pStyle w:val="ListParagraph"/>
        <w:widowControl w:val="0"/>
        <w:numPr>
          <w:ilvl w:val="0"/>
          <w:numId w:val="5"/>
        </w:numPr>
        <w:tabs>
          <w:tab w:val="left" w:pos="360"/>
          <w:tab w:val="left" w:pos="720"/>
        </w:tabs>
        <w:autoSpaceDE w:val="0"/>
        <w:autoSpaceDN w:val="0"/>
        <w:adjustRightInd w:val="0"/>
        <w:spacing w:after="0" w:line="240" w:lineRule="auto"/>
        <w:contextualSpacing w:val="0"/>
        <w:jc w:val="left"/>
      </w:pPr>
      <w:r>
        <w:t xml:space="preserve">Experience in </w:t>
      </w:r>
      <w:r w:rsidRPr="52BC992F">
        <w:rPr>
          <w:b/>
          <w:bCs/>
        </w:rPr>
        <w:t xml:space="preserve">administering </w:t>
      </w:r>
      <w:r w:rsidR="4F8EBD08" w:rsidRPr="52BC992F">
        <w:rPr>
          <w:b/>
          <w:bCs/>
        </w:rPr>
        <w:t xml:space="preserve">Jenkins </w:t>
      </w:r>
      <w:r w:rsidR="4F8EBD08">
        <w:t>– creating jobs, configuring AD groups for user access, security, configuring various plugins/tools like Bitbucket/</w:t>
      </w:r>
      <w:proofErr w:type="spellStart"/>
      <w:r w:rsidR="4F8EBD08">
        <w:t>Github</w:t>
      </w:r>
      <w:proofErr w:type="spellEnd"/>
      <w:r w:rsidR="4F8EBD08">
        <w:t xml:space="preserve">, Jira, Maven, Ansible, Sonar, Artifactory, Kubernetes, </w:t>
      </w:r>
      <w:proofErr w:type="spellStart"/>
      <w:r w:rsidR="4F8EBD08">
        <w:t>Conjur</w:t>
      </w:r>
      <w:proofErr w:type="spellEnd"/>
      <w:r w:rsidR="4F8EBD08">
        <w:t>/</w:t>
      </w:r>
      <w:proofErr w:type="spellStart"/>
      <w:r w:rsidR="4F8EBD08">
        <w:t>Cyberark</w:t>
      </w:r>
      <w:proofErr w:type="spellEnd"/>
      <w:r w:rsidR="4F8EBD08">
        <w:t>.</w:t>
      </w:r>
    </w:p>
    <w:p w14:paraId="2414BE1B" w14:textId="443BAE1A" w:rsidR="00BB0913" w:rsidRDefault="4F8EBD08" w:rsidP="00C9577C">
      <w:pPr>
        <w:pStyle w:val="ListParagraph"/>
        <w:widowControl w:val="0"/>
        <w:numPr>
          <w:ilvl w:val="0"/>
          <w:numId w:val="5"/>
        </w:numPr>
        <w:tabs>
          <w:tab w:val="left" w:pos="360"/>
          <w:tab w:val="left" w:pos="720"/>
        </w:tabs>
        <w:autoSpaceDE w:val="0"/>
        <w:autoSpaceDN w:val="0"/>
        <w:adjustRightInd w:val="0"/>
        <w:spacing w:after="0" w:line="240" w:lineRule="auto"/>
        <w:contextualSpacing w:val="0"/>
        <w:jc w:val="left"/>
      </w:pPr>
      <w:r>
        <w:t xml:space="preserve">Experience in </w:t>
      </w:r>
      <w:r w:rsidRPr="52BC992F">
        <w:rPr>
          <w:b/>
          <w:bCs/>
        </w:rPr>
        <w:t xml:space="preserve">administering </w:t>
      </w:r>
      <w:r w:rsidR="306998EE" w:rsidRPr="52BC992F">
        <w:rPr>
          <w:b/>
          <w:bCs/>
        </w:rPr>
        <w:t>Bitbucket</w:t>
      </w:r>
      <w:r w:rsidR="002934ED">
        <w:rPr>
          <w:b/>
          <w:bCs/>
        </w:rPr>
        <w:t>/GitHub</w:t>
      </w:r>
      <w:r w:rsidR="306998EE" w:rsidRPr="52BC992F">
        <w:rPr>
          <w:b/>
          <w:bCs/>
        </w:rPr>
        <w:t xml:space="preserve"> </w:t>
      </w:r>
      <w:r>
        <w:t xml:space="preserve">– creating projects/repositories, </w:t>
      </w:r>
      <w:r w:rsidR="279B29DB">
        <w:t xml:space="preserve">branch permissions, </w:t>
      </w:r>
      <w:r>
        <w:t>configuring reviewers, configuring webhooks, configuring AD groups</w:t>
      </w:r>
      <w:r w:rsidR="54580084">
        <w:t>, branching strategies.</w:t>
      </w:r>
    </w:p>
    <w:p w14:paraId="6920241C" w14:textId="16014C32" w:rsidR="17255628" w:rsidRDefault="3C0FB35E" w:rsidP="63119EEE">
      <w:pPr>
        <w:pStyle w:val="ListParagraph"/>
        <w:numPr>
          <w:ilvl w:val="0"/>
          <w:numId w:val="5"/>
        </w:numPr>
        <w:tabs>
          <w:tab w:val="left" w:pos="360"/>
          <w:tab w:val="left" w:pos="720"/>
        </w:tabs>
        <w:spacing w:after="0" w:line="240" w:lineRule="auto"/>
        <w:jc w:val="left"/>
        <w:rPr>
          <w:rFonts w:asciiTheme="minorHAnsi" w:eastAsiaTheme="minorEastAsia" w:hAnsiTheme="minorHAnsi" w:cstheme="minorBidi"/>
        </w:rPr>
      </w:pPr>
      <w:r w:rsidRPr="52BC992F">
        <w:t xml:space="preserve">Hands on experience in </w:t>
      </w:r>
      <w:r w:rsidRPr="52BC992F">
        <w:rPr>
          <w:b/>
          <w:bCs/>
        </w:rPr>
        <w:t>Branching, Merging, Tagging, Versioning</w:t>
      </w:r>
      <w:r w:rsidRPr="52BC992F">
        <w:t xml:space="preserve"> and maintaining code across multiple environments using version control tools like </w:t>
      </w:r>
      <w:r w:rsidRPr="52BC992F">
        <w:rPr>
          <w:b/>
          <w:bCs/>
        </w:rPr>
        <w:t>GIT</w:t>
      </w:r>
      <w:r w:rsidRPr="52BC992F">
        <w:t xml:space="preserve">, </w:t>
      </w:r>
      <w:r w:rsidRPr="52BC992F">
        <w:rPr>
          <w:b/>
          <w:bCs/>
        </w:rPr>
        <w:t>Bitbucket</w:t>
      </w:r>
      <w:r w:rsidRPr="52BC992F">
        <w:t>.</w:t>
      </w:r>
    </w:p>
    <w:p w14:paraId="4CC604A6" w14:textId="1B319920" w:rsidR="00D225CB" w:rsidRDefault="4F8EBD08" w:rsidP="00C9577C">
      <w:pPr>
        <w:pStyle w:val="ListParagraph"/>
        <w:widowControl w:val="0"/>
        <w:numPr>
          <w:ilvl w:val="0"/>
          <w:numId w:val="5"/>
        </w:numPr>
        <w:tabs>
          <w:tab w:val="left" w:pos="360"/>
          <w:tab w:val="left" w:pos="720"/>
        </w:tabs>
        <w:autoSpaceDE w:val="0"/>
        <w:autoSpaceDN w:val="0"/>
        <w:adjustRightInd w:val="0"/>
        <w:spacing w:after="0" w:line="240" w:lineRule="auto"/>
        <w:contextualSpacing w:val="0"/>
        <w:jc w:val="left"/>
      </w:pPr>
      <w:r>
        <w:t xml:space="preserve">Experience in </w:t>
      </w:r>
      <w:r w:rsidRPr="52BC992F">
        <w:rPr>
          <w:b/>
          <w:bCs/>
        </w:rPr>
        <w:t xml:space="preserve">administering Jira </w:t>
      </w:r>
      <w:r w:rsidR="396334AB">
        <w:t>–</w:t>
      </w:r>
      <w:r>
        <w:t xml:space="preserve"> </w:t>
      </w:r>
      <w:r w:rsidR="396334AB">
        <w:t xml:space="preserve">creating projects, workflows, schemas, screens, custom fields, workflow transitions validations, configuring security. </w:t>
      </w:r>
    </w:p>
    <w:p w14:paraId="267F02D8" w14:textId="63EAA248" w:rsidR="00D225CB" w:rsidRDefault="4F8EBD08" w:rsidP="00C9577C">
      <w:pPr>
        <w:pStyle w:val="ListParagraph"/>
        <w:widowControl w:val="0"/>
        <w:numPr>
          <w:ilvl w:val="0"/>
          <w:numId w:val="5"/>
        </w:numPr>
        <w:tabs>
          <w:tab w:val="left" w:pos="360"/>
          <w:tab w:val="left" w:pos="720"/>
        </w:tabs>
        <w:autoSpaceDE w:val="0"/>
        <w:autoSpaceDN w:val="0"/>
        <w:adjustRightInd w:val="0"/>
        <w:spacing w:after="0" w:line="240" w:lineRule="auto"/>
        <w:contextualSpacing w:val="0"/>
        <w:jc w:val="left"/>
      </w:pPr>
      <w:r>
        <w:t xml:space="preserve">Experience in </w:t>
      </w:r>
      <w:r w:rsidRPr="52BC992F">
        <w:rPr>
          <w:b/>
          <w:bCs/>
        </w:rPr>
        <w:t>administerin</w:t>
      </w:r>
      <w:r w:rsidR="396334AB" w:rsidRPr="52BC992F">
        <w:rPr>
          <w:b/>
          <w:bCs/>
        </w:rPr>
        <w:t>g</w:t>
      </w:r>
      <w:r w:rsidRPr="52BC992F">
        <w:rPr>
          <w:b/>
          <w:bCs/>
        </w:rPr>
        <w:t xml:space="preserve"> Confluence</w:t>
      </w:r>
      <w:r w:rsidR="396334AB">
        <w:t xml:space="preserve"> – Creating space/projects, configuring AD for security, configuring plugins</w:t>
      </w:r>
      <w:r w:rsidR="7B696373">
        <w:t>.</w:t>
      </w:r>
      <w:r w:rsidR="396334AB">
        <w:t xml:space="preserve">  </w:t>
      </w:r>
    </w:p>
    <w:p w14:paraId="296A189F" w14:textId="51DBFC8A" w:rsidR="00BB0913" w:rsidRPr="00BB0913" w:rsidRDefault="140223C7" w:rsidP="63119EEE">
      <w:pPr>
        <w:pStyle w:val="ListParagraph"/>
        <w:widowControl w:val="0"/>
        <w:numPr>
          <w:ilvl w:val="0"/>
          <w:numId w:val="5"/>
        </w:numPr>
        <w:tabs>
          <w:tab w:val="left" w:pos="360"/>
          <w:tab w:val="left" w:pos="720"/>
        </w:tabs>
        <w:autoSpaceDE w:val="0"/>
        <w:autoSpaceDN w:val="0"/>
        <w:adjustRightInd w:val="0"/>
        <w:spacing w:after="0" w:line="240" w:lineRule="auto"/>
        <w:contextualSpacing w:val="0"/>
        <w:jc w:val="left"/>
        <w:rPr>
          <w:rFonts w:asciiTheme="minorHAnsi" w:eastAsiaTheme="minorEastAsia" w:hAnsiTheme="minorHAnsi" w:cstheme="minorBidi"/>
        </w:rPr>
      </w:pPr>
      <w:r>
        <w:t xml:space="preserve">Experience in administering </w:t>
      </w:r>
      <w:proofErr w:type="spellStart"/>
      <w:r w:rsidRPr="52BC992F">
        <w:rPr>
          <w:b/>
          <w:bCs/>
        </w:rPr>
        <w:t>Jfrog</w:t>
      </w:r>
      <w:proofErr w:type="spellEnd"/>
      <w:r w:rsidRPr="52BC992F">
        <w:rPr>
          <w:b/>
          <w:bCs/>
        </w:rPr>
        <w:t xml:space="preserve"> Artifactory </w:t>
      </w:r>
      <w:r>
        <w:t>– create/setup local/remote/virtual repositories</w:t>
      </w:r>
      <w:r w:rsidR="78F18E76">
        <w:t xml:space="preserve">, configure </w:t>
      </w:r>
      <w:r w:rsidR="54B2C356">
        <w:t>security</w:t>
      </w:r>
      <w:r w:rsidR="78F18E76">
        <w:t xml:space="preserve">, configure Docker registries, </w:t>
      </w:r>
      <w:r w:rsidR="1D8E7151">
        <w:t>configure read/deploy access permissions.</w:t>
      </w:r>
    </w:p>
    <w:p w14:paraId="5C7FFD76" w14:textId="2C5204CC" w:rsidR="00BB0913" w:rsidRPr="00BB0913" w:rsidRDefault="6967A17E" w:rsidP="63119EEE">
      <w:pPr>
        <w:pStyle w:val="ListParagraph"/>
        <w:widowControl w:val="0"/>
        <w:numPr>
          <w:ilvl w:val="0"/>
          <w:numId w:val="5"/>
        </w:numPr>
        <w:tabs>
          <w:tab w:val="left" w:pos="360"/>
          <w:tab w:val="left" w:pos="720"/>
        </w:tabs>
        <w:autoSpaceDE w:val="0"/>
        <w:autoSpaceDN w:val="0"/>
        <w:adjustRightInd w:val="0"/>
        <w:spacing w:after="0" w:line="240" w:lineRule="auto"/>
        <w:contextualSpacing w:val="0"/>
        <w:jc w:val="left"/>
        <w:rPr>
          <w:rFonts w:asciiTheme="minorHAnsi" w:eastAsiaTheme="minorEastAsia" w:hAnsiTheme="minorHAnsi" w:cstheme="minorBidi"/>
          <w:lang w:val="en-GB"/>
        </w:rPr>
      </w:pPr>
      <w:r w:rsidRPr="52BC992F">
        <w:rPr>
          <w:lang w:val="en-GB"/>
        </w:rPr>
        <w:t>Experienced in application configurations, code compilation, packaging, building, automating, managing and releasing from one environment to other environments and deploying to servers using pipeline scripting.</w:t>
      </w:r>
    </w:p>
    <w:p w14:paraId="0CFAF68B" w14:textId="48910D6E" w:rsidR="00BB0913" w:rsidRPr="00BB0913" w:rsidRDefault="1B2A99B0" w:rsidP="63119EEE">
      <w:pPr>
        <w:pStyle w:val="ListParagraph"/>
        <w:widowControl w:val="0"/>
        <w:numPr>
          <w:ilvl w:val="0"/>
          <w:numId w:val="5"/>
        </w:numPr>
        <w:tabs>
          <w:tab w:val="left" w:pos="360"/>
          <w:tab w:val="left" w:pos="720"/>
        </w:tabs>
        <w:autoSpaceDE w:val="0"/>
        <w:autoSpaceDN w:val="0"/>
        <w:adjustRightInd w:val="0"/>
        <w:spacing w:after="0" w:line="240" w:lineRule="auto"/>
        <w:contextualSpacing w:val="0"/>
        <w:jc w:val="left"/>
        <w:rPr>
          <w:rFonts w:asciiTheme="minorHAnsi" w:eastAsiaTheme="minorEastAsia" w:hAnsiTheme="minorHAnsi" w:cstheme="minorBidi"/>
        </w:rPr>
      </w:pPr>
      <w:r w:rsidRPr="52BC992F">
        <w:t xml:space="preserve">Creating, Configuring, and Managing </w:t>
      </w:r>
      <w:r w:rsidRPr="52BC992F">
        <w:rPr>
          <w:b/>
          <w:bCs/>
        </w:rPr>
        <w:t xml:space="preserve">CI/CD Pipeline </w:t>
      </w:r>
      <w:r w:rsidRPr="52BC992F">
        <w:t xml:space="preserve">by Integrating </w:t>
      </w:r>
      <w:r w:rsidRPr="52BC992F">
        <w:rPr>
          <w:b/>
          <w:bCs/>
        </w:rPr>
        <w:t>GIT</w:t>
      </w:r>
      <w:r w:rsidRPr="52BC992F">
        <w:t xml:space="preserve">, </w:t>
      </w:r>
      <w:r w:rsidRPr="52BC992F">
        <w:rPr>
          <w:b/>
          <w:bCs/>
        </w:rPr>
        <w:t>Maven</w:t>
      </w:r>
      <w:r w:rsidRPr="52BC992F">
        <w:t xml:space="preserve">, </w:t>
      </w:r>
      <w:r w:rsidRPr="52BC992F">
        <w:rPr>
          <w:b/>
          <w:bCs/>
        </w:rPr>
        <w:t>SonarQube</w:t>
      </w:r>
      <w:r w:rsidRPr="52BC992F">
        <w:t xml:space="preserve">, </w:t>
      </w:r>
      <w:r w:rsidRPr="52BC992F">
        <w:rPr>
          <w:b/>
          <w:bCs/>
        </w:rPr>
        <w:t xml:space="preserve">Artifactory </w:t>
      </w:r>
      <w:r w:rsidRPr="52BC992F">
        <w:t xml:space="preserve">with </w:t>
      </w:r>
      <w:r w:rsidRPr="52BC992F">
        <w:rPr>
          <w:b/>
          <w:bCs/>
        </w:rPr>
        <w:t>Jenkins</w:t>
      </w:r>
      <w:r w:rsidR="42B4BDA1" w:rsidRPr="52BC992F">
        <w:rPr>
          <w:b/>
          <w:bCs/>
        </w:rPr>
        <w:t xml:space="preserve"> </w:t>
      </w:r>
      <w:r w:rsidR="42B4BDA1" w:rsidRPr="52BC992F">
        <w:t>- end to end automation.</w:t>
      </w:r>
    </w:p>
    <w:p w14:paraId="109D2A76" w14:textId="2EF257D5" w:rsidR="00BB0913" w:rsidRPr="00BB0913" w:rsidRDefault="5C9F24C3" w:rsidP="63119EEE">
      <w:pPr>
        <w:pStyle w:val="ListParagraph"/>
        <w:widowControl w:val="0"/>
        <w:numPr>
          <w:ilvl w:val="0"/>
          <w:numId w:val="5"/>
        </w:numPr>
        <w:tabs>
          <w:tab w:val="left" w:pos="360"/>
          <w:tab w:val="left" w:pos="720"/>
        </w:tabs>
        <w:autoSpaceDE w:val="0"/>
        <w:autoSpaceDN w:val="0"/>
        <w:adjustRightInd w:val="0"/>
        <w:spacing w:after="0" w:line="240" w:lineRule="auto"/>
        <w:contextualSpacing w:val="0"/>
        <w:jc w:val="left"/>
        <w:rPr>
          <w:rFonts w:asciiTheme="minorHAnsi" w:eastAsiaTheme="minorEastAsia" w:hAnsiTheme="minorHAnsi" w:cstheme="minorBidi"/>
        </w:rPr>
      </w:pPr>
      <w:r w:rsidRPr="52BC992F">
        <w:t xml:space="preserve">Configured Jenkins to run </w:t>
      </w:r>
      <w:r w:rsidRPr="52BC992F">
        <w:rPr>
          <w:b/>
          <w:bCs/>
        </w:rPr>
        <w:t>dynamic agents</w:t>
      </w:r>
      <w:r w:rsidRPr="52BC992F">
        <w:t xml:space="preserve"> in a Kubernetes cluster – this </w:t>
      </w:r>
      <w:r w:rsidR="0A0732B4" w:rsidRPr="52BC992F">
        <w:t>automates the scaling of Jenkins agents.</w:t>
      </w:r>
    </w:p>
    <w:p w14:paraId="6AAFD9B7" w14:textId="6B3FC435" w:rsidR="00BB0913" w:rsidRPr="0034654D" w:rsidRDefault="7DB41DB2" w:rsidP="63119EEE">
      <w:pPr>
        <w:pStyle w:val="ListParagraph"/>
        <w:widowControl w:val="0"/>
        <w:numPr>
          <w:ilvl w:val="0"/>
          <w:numId w:val="5"/>
        </w:numPr>
        <w:tabs>
          <w:tab w:val="left" w:pos="360"/>
          <w:tab w:val="left" w:pos="720"/>
        </w:tabs>
        <w:autoSpaceDE w:val="0"/>
        <w:autoSpaceDN w:val="0"/>
        <w:adjustRightInd w:val="0"/>
        <w:spacing w:after="0" w:line="240" w:lineRule="auto"/>
        <w:contextualSpacing w:val="0"/>
        <w:jc w:val="left"/>
        <w:rPr>
          <w:rFonts w:asciiTheme="minorHAnsi" w:eastAsiaTheme="minorEastAsia" w:hAnsiTheme="minorHAnsi" w:cstheme="minorBidi"/>
        </w:rPr>
      </w:pPr>
      <w:r w:rsidRPr="52BC992F">
        <w:t xml:space="preserve">Worked on Container Management using </w:t>
      </w:r>
      <w:r w:rsidRPr="52BC992F">
        <w:rPr>
          <w:b/>
          <w:bCs/>
        </w:rPr>
        <w:t xml:space="preserve">Docker </w:t>
      </w:r>
      <w:r w:rsidRPr="52BC992F">
        <w:t xml:space="preserve">by writing </w:t>
      </w:r>
      <w:r w:rsidRPr="52BC992F">
        <w:rPr>
          <w:b/>
          <w:bCs/>
        </w:rPr>
        <w:t>Docker files</w:t>
      </w:r>
      <w:r w:rsidRPr="52BC992F">
        <w:t xml:space="preserve"> and set up the automated build</w:t>
      </w:r>
      <w:r w:rsidR="73EDE974" w:rsidRPr="52BC992F">
        <w:t>s</w:t>
      </w:r>
      <w:r w:rsidRPr="52BC992F">
        <w:t xml:space="preserve"> on Jenkins.</w:t>
      </w:r>
    </w:p>
    <w:p w14:paraId="08572768" w14:textId="0BA7FA95" w:rsidR="0034654D" w:rsidRPr="00BB0913" w:rsidRDefault="0034654D" w:rsidP="63119EEE">
      <w:pPr>
        <w:pStyle w:val="ListParagraph"/>
        <w:widowControl w:val="0"/>
        <w:numPr>
          <w:ilvl w:val="0"/>
          <w:numId w:val="5"/>
        </w:numPr>
        <w:tabs>
          <w:tab w:val="left" w:pos="360"/>
          <w:tab w:val="left" w:pos="720"/>
        </w:tabs>
        <w:autoSpaceDE w:val="0"/>
        <w:autoSpaceDN w:val="0"/>
        <w:adjustRightInd w:val="0"/>
        <w:spacing w:after="0" w:line="240" w:lineRule="auto"/>
        <w:contextualSpacing w:val="0"/>
        <w:jc w:val="left"/>
        <w:rPr>
          <w:rFonts w:asciiTheme="minorHAnsi" w:eastAsiaTheme="minorEastAsia" w:hAnsiTheme="minorHAnsi" w:cstheme="minorBidi"/>
        </w:rPr>
      </w:pPr>
      <w:r w:rsidRPr="0034654D">
        <w:rPr>
          <w:rFonts w:asciiTheme="minorHAnsi" w:eastAsiaTheme="minorEastAsia" w:hAnsiTheme="minorHAnsi" w:cstheme="minorBidi"/>
        </w:rPr>
        <w:t xml:space="preserve">Experience in utilizing </w:t>
      </w:r>
      <w:r w:rsidRPr="0034654D">
        <w:rPr>
          <w:rFonts w:asciiTheme="minorHAnsi" w:eastAsiaTheme="minorEastAsia" w:hAnsiTheme="minorHAnsi" w:cstheme="minorBidi"/>
          <w:b/>
          <w:bCs/>
        </w:rPr>
        <w:t>helm charts</w:t>
      </w:r>
      <w:r w:rsidRPr="0034654D">
        <w:rPr>
          <w:rFonts w:asciiTheme="minorHAnsi" w:eastAsiaTheme="minorEastAsia" w:hAnsiTheme="minorHAnsi" w:cstheme="minorBidi"/>
        </w:rPr>
        <w:t xml:space="preserve"> for deploying applications</w:t>
      </w:r>
      <w:r>
        <w:rPr>
          <w:rFonts w:asciiTheme="minorHAnsi" w:eastAsiaTheme="minorEastAsia" w:hAnsiTheme="minorHAnsi" w:cstheme="minorBidi"/>
        </w:rPr>
        <w:t>.</w:t>
      </w:r>
    </w:p>
    <w:p w14:paraId="14FB63A1" w14:textId="02B2271E" w:rsidR="00BB0913" w:rsidRPr="00587FCC" w:rsidRDefault="7DB41DB2" w:rsidP="63119EEE">
      <w:pPr>
        <w:pStyle w:val="ListParagraph"/>
        <w:widowControl w:val="0"/>
        <w:numPr>
          <w:ilvl w:val="0"/>
          <w:numId w:val="5"/>
        </w:numPr>
        <w:tabs>
          <w:tab w:val="left" w:pos="360"/>
          <w:tab w:val="left" w:pos="720"/>
        </w:tabs>
        <w:autoSpaceDE w:val="0"/>
        <w:autoSpaceDN w:val="0"/>
        <w:adjustRightInd w:val="0"/>
        <w:spacing w:after="0" w:line="240" w:lineRule="auto"/>
        <w:contextualSpacing w:val="0"/>
        <w:jc w:val="left"/>
        <w:rPr>
          <w:rFonts w:asciiTheme="minorHAnsi" w:eastAsiaTheme="minorEastAsia" w:hAnsiTheme="minorHAnsi" w:cstheme="minorBidi"/>
        </w:rPr>
      </w:pPr>
      <w:r w:rsidRPr="52BC992F">
        <w:t xml:space="preserve">Built and deployed various </w:t>
      </w:r>
      <w:r w:rsidRPr="52BC992F">
        <w:rPr>
          <w:b/>
          <w:bCs/>
        </w:rPr>
        <w:t xml:space="preserve">Ansible </w:t>
      </w:r>
      <w:r w:rsidRPr="52BC992F">
        <w:t>playbooks and modules in the Production and Pre – production environment.</w:t>
      </w:r>
    </w:p>
    <w:p w14:paraId="079365EB" w14:textId="1ACBE3B3" w:rsidR="00587FCC" w:rsidRPr="00BB0913" w:rsidRDefault="00587FCC" w:rsidP="63119EEE">
      <w:pPr>
        <w:pStyle w:val="ListParagraph"/>
        <w:widowControl w:val="0"/>
        <w:numPr>
          <w:ilvl w:val="0"/>
          <w:numId w:val="5"/>
        </w:numPr>
        <w:tabs>
          <w:tab w:val="left" w:pos="360"/>
          <w:tab w:val="left" w:pos="720"/>
        </w:tabs>
        <w:autoSpaceDE w:val="0"/>
        <w:autoSpaceDN w:val="0"/>
        <w:adjustRightInd w:val="0"/>
        <w:spacing w:after="0" w:line="240" w:lineRule="auto"/>
        <w:contextualSpacing w:val="0"/>
        <w:jc w:val="left"/>
        <w:rPr>
          <w:rFonts w:asciiTheme="minorHAnsi" w:eastAsiaTheme="minorEastAsia" w:hAnsiTheme="minorHAnsi" w:cstheme="minorBidi"/>
        </w:rPr>
      </w:pPr>
      <w:r>
        <w:t xml:space="preserve">Experience in writing </w:t>
      </w:r>
      <w:r w:rsidR="00F7613F" w:rsidRPr="00FC685A">
        <w:rPr>
          <w:b/>
          <w:bCs/>
        </w:rPr>
        <w:t>T</w:t>
      </w:r>
      <w:r w:rsidRPr="00FC685A">
        <w:rPr>
          <w:b/>
          <w:bCs/>
        </w:rPr>
        <w:t>erraform</w:t>
      </w:r>
      <w:r w:rsidR="00F7613F">
        <w:t xml:space="preserve"> script to manage and configure GitHub Enterprise</w:t>
      </w:r>
      <w:r w:rsidR="00FC685A">
        <w:t>.</w:t>
      </w:r>
    </w:p>
    <w:p w14:paraId="6C340B20" w14:textId="1F9B1C89" w:rsidR="00BB0913" w:rsidRPr="00BB0913" w:rsidRDefault="1C066166" w:rsidP="6AA58FEA">
      <w:pPr>
        <w:pStyle w:val="ListParagraph"/>
        <w:widowControl w:val="0"/>
        <w:numPr>
          <w:ilvl w:val="0"/>
          <w:numId w:val="5"/>
        </w:numPr>
        <w:tabs>
          <w:tab w:val="left" w:pos="360"/>
          <w:tab w:val="left" w:pos="720"/>
        </w:tabs>
        <w:autoSpaceDE w:val="0"/>
        <w:autoSpaceDN w:val="0"/>
        <w:adjustRightInd w:val="0"/>
        <w:spacing w:after="0" w:line="240" w:lineRule="auto"/>
        <w:contextualSpacing w:val="0"/>
        <w:jc w:val="left"/>
        <w:rPr>
          <w:rFonts w:asciiTheme="minorHAnsi" w:eastAsiaTheme="minorEastAsia" w:hAnsiTheme="minorHAnsi" w:cstheme="minorBidi"/>
          <w:lang w:val="en-GB"/>
        </w:rPr>
      </w:pPr>
      <w:r w:rsidRPr="52BC992F">
        <w:rPr>
          <w:lang w:val="en-GB"/>
        </w:rPr>
        <w:t xml:space="preserve">Experience in Monitoring tool Splunk and a </w:t>
      </w:r>
      <w:r w:rsidRPr="52BC992F">
        <w:rPr>
          <w:b/>
          <w:bCs/>
          <w:lang w:val="en-GB"/>
        </w:rPr>
        <w:t>Splunk Certified Power User</w:t>
      </w:r>
      <w:r w:rsidRPr="52BC992F">
        <w:rPr>
          <w:lang w:val="en-GB"/>
        </w:rPr>
        <w:t>.</w:t>
      </w:r>
      <w:r w:rsidR="00BB0913">
        <w:br/>
      </w:r>
      <w:r w:rsidR="3054F515" w:rsidRPr="52BC992F">
        <w:rPr>
          <w:lang w:val="en-GB"/>
        </w:rPr>
        <w:t xml:space="preserve">Experience in Monitoring/Alerting tool </w:t>
      </w:r>
      <w:r w:rsidR="3054F515" w:rsidRPr="52BC992F">
        <w:rPr>
          <w:b/>
          <w:bCs/>
          <w:lang w:val="en-GB"/>
        </w:rPr>
        <w:t>Prometheus</w:t>
      </w:r>
      <w:r w:rsidR="3054F515" w:rsidRPr="52BC992F">
        <w:rPr>
          <w:lang w:val="en-GB"/>
        </w:rPr>
        <w:t xml:space="preserve">, </w:t>
      </w:r>
      <w:r w:rsidR="3054F515" w:rsidRPr="52BC992F">
        <w:rPr>
          <w:b/>
          <w:bCs/>
          <w:lang w:val="en-GB"/>
        </w:rPr>
        <w:t xml:space="preserve">Grafana </w:t>
      </w:r>
      <w:r w:rsidR="3054F515" w:rsidRPr="52BC992F">
        <w:rPr>
          <w:lang w:val="en-GB"/>
        </w:rPr>
        <w:t xml:space="preserve">– configured node exporter for server </w:t>
      </w:r>
      <w:r w:rsidR="46E1EED5" w:rsidRPr="52BC992F">
        <w:rPr>
          <w:lang w:val="en-GB"/>
        </w:rPr>
        <w:t>metrics and created dashboards, alerts on Grafana.</w:t>
      </w:r>
    </w:p>
    <w:p w14:paraId="72A03966" w14:textId="52BDC4AC" w:rsidR="003D6747" w:rsidRPr="003D6747" w:rsidRDefault="003D6747" w:rsidP="63119EEE">
      <w:pPr>
        <w:pStyle w:val="ListParagraph"/>
        <w:widowControl w:val="0"/>
        <w:numPr>
          <w:ilvl w:val="0"/>
          <w:numId w:val="5"/>
        </w:numPr>
        <w:tabs>
          <w:tab w:val="left" w:pos="360"/>
          <w:tab w:val="left" w:pos="720"/>
        </w:tabs>
        <w:autoSpaceDE w:val="0"/>
        <w:autoSpaceDN w:val="0"/>
        <w:adjustRightInd w:val="0"/>
        <w:spacing w:after="0" w:line="240" w:lineRule="auto"/>
        <w:contextualSpacing w:val="0"/>
        <w:jc w:val="left"/>
        <w:rPr>
          <w:rFonts w:asciiTheme="minorHAnsi" w:eastAsiaTheme="minorEastAsia" w:hAnsiTheme="minorHAnsi" w:cstheme="minorBidi"/>
          <w:lang w:val="en-GB"/>
        </w:rPr>
      </w:pPr>
      <w:r>
        <w:rPr>
          <w:rFonts w:asciiTheme="minorHAnsi" w:eastAsiaTheme="minorEastAsia" w:hAnsiTheme="minorHAnsi" w:cstheme="minorBidi"/>
          <w:lang w:val="en-GB"/>
        </w:rPr>
        <w:t xml:space="preserve">Proficient </w:t>
      </w:r>
      <w:r w:rsidR="00D028B0">
        <w:rPr>
          <w:rFonts w:asciiTheme="minorHAnsi" w:eastAsiaTheme="minorEastAsia" w:hAnsiTheme="minorHAnsi" w:cstheme="minorBidi"/>
          <w:lang w:val="en-GB"/>
        </w:rPr>
        <w:t>with Python, Java, JavaScript, Groovy and Bash.</w:t>
      </w:r>
    </w:p>
    <w:p w14:paraId="07CFCCDF" w14:textId="50AF5D6F" w:rsidR="00BB0913" w:rsidRPr="00BB0913" w:rsidRDefault="398B85CA" w:rsidP="63119EEE">
      <w:pPr>
        <w:pStyle w:val="ListParagraph"/>
        <w:widowControl w:val="0"/>
        <w:numPr>
          <w:ilvl w:val="0"/>
          <w:numId w:val="5"/>
        </w:numPr>
        <w:tabs>
          <w:tab w:val="left" w:pos="360"/>
          <w:tab w:val="left" w:pos="720"/>
        </w:tabs>
        <w:autoSpaceDE w:val="0"/>
        <w:autoSpaceDN w:val="0"/>
        <w:adjustRightInd w:val="0"/>
        <w:spacing w:after="0" w:line="240" w:lineRule="auto"/>
        <w:contextualSpacing w:val="0"/>
        <w:jc w:val="left"/>
        <w:rPr>
          <w:rFonts w:asciiTheme="minorHAnsi" w:eastAsiaTheme="minorEastAsia" w:hAnsiTheme="minorHAnsi" w:cstheme="minorBidi"/>
          <w:lang w:val="en-GB"/>
        </w:rPr>
      </w:pPr>
      <w:r w:rsidRPr="52BC992F">
        <w:rPr>
          <w:lang w:val="en-GB"/>
        </w:rPr>
        <w:t xml:space="preserve">Experience in writing and executing unit test cases using </w:t>
      </w:r>
      <w:r w:rsidRPr="52BC992F">
        <w:rPr>
          <w:b/>
          <w:bCs/>
          <w:lang w:val="en-GB"/>
        </w:rPr>
        <w:t>JUnit</w:t>
      </w:r>
      <w:r w:rsidRPr="52BC992F">
        <w:rPr>
          <w:lang w:val="en-GB"/>
        </w:rPr>
        <w:t xml:space="preserve"> Testing Framework, </w:t>
      </w:r>
      <w:r w:rsidRPr="52BC992F">
        <w:rPr>
          <w:b/>
          <w:bCs/>
          <w:lang w:val="en-GB"/>
        </w:rPr>
        <w:t>Easy Mock</w:t>
      </w:r>
      <w:r w:rsidRPr="52BC992F">
        <w:rPr>
          <w:lang w:val="en-GB"/>
        </w:rPr>
        <w:t xml:space="preserve">, </w:t>
      </w:r>
      <w:r w:rsidRPr="52BC992F">
        <w:rPr>
          <w:b/>
          <w:bCs/>
          <w:lang w:val="en-GB"/>
        </w:rPr>
        <w:t>Mockito</w:t>
      </w:r>
      <w:r w:rsidRPr="52BC992F">
        <w:rPr>
          <w:lang w:val="en-GB"/>
        </w:rPr>
        <w:t xml:space="preserve"> and </w:t>
      </w:r>
      <w:r w:rsidRPr="52BC992F">
        <w:rPr>
          <w:b/>
          <w:bCs/>
          <w:lang w:val="en-GB"/>
        </w:rPr>
        <w:t>Power Mock</w:t>
      </w:r>
      <w:r w:rsidRPr="52BC992F">
        <w:rPr>
          <w:lang w:val="en-GB"/>
        </w:rPr>
        <w:t>.</w:t>
      </w:r>
    </w:p>
    <w:p w14:paraId="1FA91637" w14:textId="00B3CCBC" w:rsidR="00BB0913" w:rsidRPr="00BB0913" w:rsidRDefault="398B85CA" w:rsidP="63119EEE">
      <w:pPr>
        <w:pStyle w:val="ListParagraph"/>
        <w:widowControl w:val="0"/>
        <w:numPr>
          <w:ilvl w:val="0"/>
          <w:numId w:val="5"/>
        </w:numPr>
        <w:tabs>
          <w:tab w:val="left" w:pos="360"/>
          <w:tab w:val="left" w:pos="720"/>
        </w:tabs>
        <w:autoSpaceDE w:val="0"/>
        <w:autoSpaceDN w:val="0"/>
        <w:adjustRightInd w:val="0"/>
        <w:spacing w:after="0" w:line="240" w:lineRule="auto"/>
        <w:contextualSpacing w:val="0"/>
        <w:jc w:val="left"/>
        <w:rPr>
          <w:rFonts w:asciiTheme="minorHAnsi" w:eastAsiaTheme="minorEastAsia" w:hAnsiTheme="minorHAnsi" w:cstheme="minorBidi"/>
          <w:lang w:val="en-GB"/>
        </w:rPr>
      </w:pPr>
      <w:r w:rsidRPr="52BC992F">
        <w:rPr>
          <w:lang w:val="en-GB"/>
        </w:rPr>
        <w:t xml:space="preserve">Extensive knowledge of Client–Server technology, web-based n-tier architecture, Database Design and development of applications using </w:t>
      </w:r>
      <w:r w:rsidRPr="52BC992F">
        <w:rPr>
          <w:b/>
          <w:bCs/>
          <w:lang w:val="en-GB"/>
        </w:rPr>
        <w:t xml:space="preserve">Java </w:t>
      </w:r>
      <w:r w:rsidRPr="52BC992F">
        <w:rPr>
          <w:lang w:val="en-GB"/>
        </w:rPr>
        <w:t>Design Patterns like Singleton, Session Facade, Factory Pattern, Abstract factory Pattern, Builder Pattern.</w:t>
      </w:r>
    </w:p>
    <w:p w14:paraId="5BB667F8" w14:textId="77777777" w:rsidR="00AC603D" w:rsidRDefault="5DD54E41" w:rsidP="63119EEE">
      <w:pPr>
        <w:pStyle w:val="ListParagraph"/>
        <w:widowControl w:val="0"/>
        <w:numPr>
          <w:ilvl w:val="0"/>
          <w:numId w:val="5"/>
        </w:numPr>
        <w:tabs>
          <w:tab w:val="left" w:pos="360"/>
          <w:tab w:val="left" w:pos="720"/>
        </w:tabs>
        <w:autoSpaceDE w:val="0"/>
        <w:autoSpaceDN w:val="0"/>
        <w:adjustRightInd w:val="0"/>
        <w:spacing w:after="0" w:line="240" w:lineRule="auto"/>
        <w:contextualSpacing w:val="0"/>
        <w:jc w:val="left"/>
        <w:rPr>
          <w:lang w:val="en-GB"/>
        </w:rPr>
      </w:pPr>
      <w:r w:rsidRPr="52BC992F">
        <w:rPr>
          <w:lang w:val="en-GB"/>
        </w:rPr>
        <w:t xml:space="preserve">Experienced in all activities of </w:t>
      </w:r>
      <w:r w:rsidRPr="52BC992F">
        <w:rPr>
          <w:b/>
          <w:bCs/>
          <w:lang w:val="en-GB"/>
        </w:rPr>
        <w:t>Software Development Life Cycle (SDLC)</w:t>
      </w:r>
      <w:r w:rsidRPr="52BC992F">
        <w:rPr>
          <w:lang w:val="en-GB"/>
        </w:rPr>
        <w:t>.</w:t>
      </w:r>
    </w:p>
    <w:p w14:paraId="7FBF6E54" w14:textId="77777777" w:rsidR="00AC603D" w:rsidRPr="00AC603D" w:rsidRDefault="167177DD" w:rsidP="63119EEE">
      <w:pPr>
        <w:pStyle w:val="ListParagraph"/>
        <w:widowControl w:val="0"/>
        <w:numPr>
          <w:ilvl w:val="0"/>
          <w:numId w:val="5"/>
        </w:numPr>
        <w:tabs>
          <w:tab w:val="left" w:pos="360"/>
          <w:tab w:val="left" w:pos="720"/>
        </w:tabs>
        <w:autoSpaceDE w:val="0"/>
        <w:autoSpaceDN w:val="0"/>
        <w:adjustRightInd w:val="0"/>
        <w:rPr>
          <w:lang w:val="en-GB"/>
        </w:rPr>
      </w:pPr>
      <w:r w:rsidRPr="52BC992F">
        <w:rPr>
          <w:lang w:val="en-GB"/>
        </w:rPr>
        <w:lastRenderedPageBreak/>
        <w:t>Exposure in Agile and Waterfall methodology.</w:t>
      </w:r>
    </w:p>
    <w:p w14:paraId="5EC8927F" w14:textId="46946DB5" w:rsidR="00C9577C" w:rsidRDefault="4219D5A9" w:rsidP="6AA58FEA">
      <w:pPr>
        <w:pStyle w:val="ListParagraph"/>
        <w:widowControl w:val="0"/>
        <w:numPr>
          <w:ilvl w:val="0"/>
          <w:numId w:val="5"/>
        </w:numPr>
        <w:tabs>
          <w:tab w:val="left" w:pos="360"/>
          <w:tab w:val="left" w:pos="720"/>
        </w:tabs>
        <w:suppressAutoHyphens/>
        <w:autoSpaceDE w:val="0"/>
        <w:autoSpaceDN w:val="0"/>
        <w:adjustRightInd w:val="0"/>
        <w:rPr>
          <w:lang w:val="en-GB"/>
        </w:rPr>
      </w:pPr>
      <w:r w:rsidRPr="52BC992F">
        <w:rPr>
          <w:lang w:val="en-GB"/>
        </w:rPr>
        <w:t xml:space="preserve">Experience in </w:t>
      </w:r>
      <w:r w:rsidRPr="52BC992F">
        <w:rPr>
          <w:b/>
          <w:bCs/>
          <w:lang w:val="en-GB"/>
        </w:rPr>
        <w:t xml:space="preserve">Python – </w:t>
      </w:r>
      <w:r w:rsidRPr="52BC992F">
        <w:rPr>
          <w:lang w:val="en-GB"/>
        </w:rPr>
        <w:t xml:space="preserve">Created application to scan Bitbucket repositories </w:t>
      </w:r>
      <w:r w:rsidR="165A831F" w:rsidRPr="52BC992F">
        <w:rPr>
          <w:lang w:val="en-GB"/>
        </w:rPr>
        <w:t>for sensitive information built on open source detect-secrets by yelp.</w:t>
      </w:r>
    </w:p>
    <w:p w14:paraId="44BB1E8D" w14:textId="4D711649" w:rsidR="00C9577C" w:rsidRDefault="75A1B87D" w:rsidP="6AA58FEA">
      <w:pPr>
        <w:pStyle w:val="ListParagraph"/>
        <w:widowControl w:val="0"/>
        <w:numPr>
          <w:ilvl w:val="0"/>
          <w:numId w:val="5"/>
        </w:numPr>
        <w:tabs>
          <w:tab w:val="left" w:pos="360"/>
          <w:tab w:val="left" w:pos="720"/>
        </w:tabs>
        <w:suppressAutoHyphens/>
        <w:autoSpaceDE w:val="0"/>
        <w:autoSpaceDN w:val="0"/>
        <w:adjustRightInd w:val="0"/>
        <w:rPr>
          <w:lang w:val="en-GB"/>
        </w:rPr>
      </w:pPr>
      <w:r w:rsidRPr="52BC992F">
        <w:rPr>
          <w:lang w:val="en-GB"/>
        </w:rPr>
        <w:t xml:space="preserve">Experience in </w:t>
      </w:r>
      <w:r w:rsidRPr="52BC992F">
        <w:rPr>
          <w:b/>
          <w:bCs/>
          <w:lang w:val="en-GB"/>
        </w:rPr>
        <w:t>Java</w:t>
      </w:r>
      <w:r w:rsidRPr="52BC992F">
        <w:rPr>
          <w:lang w:val="en-GB"/>
        </w:rPr>
        <w:t xml:space="preserve">, </w:t>
      </w:r>
      <w:r w:rsidRPr="52BC992F">
        <w:rPr>
          <w:b/>
          <w:bCs/>
          <w:lang w:val="en-GB"/>
        </w:rPr>
        <w:t>spring boot</w:t>
      </w:r>
      <w:r w:rsidR="752F714E" w:rsidRPr="52BC992F">
        <w:rPr>
          <w:lang w:val="en-GB"/>
        </w:rPr>
        <w:t xml:space="preserve">, </w:t>
      </w:r>
      <w:r w:rsidR="752F714E" w:rsidRPr="52BC992F">
        <w:rPr>
          <w:b/>
          <w:bCs/>
          <w:lang w:val="en-GB"/>
        </w:rPr>
        <w:t>JDBC</w:t>
      </w:r>
      <w:r w:rsidR="752F714E" w:rsidRPr="52BC992F">
        <w:rPr>
          <w:lang w:val="en-GB"/>
        </w:rPr>
        <w:t xml:space="preserve">, </w:t>
      </w:r>
      <w:r w:rsidR="752F714E" w:rsidRPr="52BC992F">
        <w:rPr>
          <w:b/>
          <w:bCs/>
          <w:lang w:val="en-GB"/>
        </w:rPr>
        <w:t>Spring Batch</w:t>
      </w:r>
      <w:r w:rsidR="2FD2D693" w:rsidRPr="52BC992F">
        <w:rPr>
          <w:lang w:val="en-GB"/>
        </w:rPr>
        <w:t xml:space="preserve"> – Developed Rest APIs using spring boot.</w:t>
      </w:r>
    </w:p>
    <w:p w14:paraId="4CCE154F" w14:textId="2F72374F" w:rsidR="6AA58FEA" w:rsidRDefault="6AA58FEA" w:rsidP="6AA58FEA">
      <w:pPr>
        <w:tabs>
          <w:tab w:val="left" w:pos="360"/>
          <w:tab w:val="left" w:pos="720"/>
        </w:tabs>
        <w:rPr>
          <w:b/>
          <w:bCs/>
          <w:lang w:val="en-GB"/>
        </w:rPr>
      </w:pPr>
    </w:p>
    <w:p w14:paraId="01270410" w14:textId="601D185E" w:rsidR="00C9577C" w:rsidRPr="00490EB8" w:rsidRDefault="3CA9F865" w:rsidP="69B57155">
      <w:pPr>
        <w:pBdr>
          <w:top w:val="single" w:sz="12" w:space="0" w:color="4F6228"/>
          <w:left w:val="single" w:sz="12" w:space="0" w:color="4F6228"/>
          <w:bottom w:val="single" w:sz="12" w:space="0" w:color="4F6228"/>
          <w:right w:val="single" w:sz="12" w:space="0" w:color="4F6228"/>
        </w:pBdr>
        <w:shd w:val="clear" w:color="auto" w:fill="8DB3E2"/>
        <w:jc w:val="both"/>
        <w:rPr>
          <w:rFonts w:ascii="Cambria" w:hAnsi="Cambria"/>
          <w:b/>
          <w:bCs/>
          <w:sz w:val="20"/>
          <w:szCs w:val="20"/>
        </w:rPr>
      </w:pPr>
      <w:r w:rsidRPr="69B57155">
        <w:rPr>
          <w:rFonts w:ascii="Cambria" w:hAnsi="Cambria"/>
          <w:b/>
          <w:bCs/>
          <w:sz w:val="20"/>
          <w:szCs w:val="20"/>
        </w:rPr>
        <w:t>C</w:t>
      </w:r>
      <w:r w:rsidR="078B09F4" w:rsidRPr="69B57155">
        <w:rPr>
          <w:rFonts w:ascii="Cambria" w:hAnsi="Cambria"/>
          <w:b/>
          <w:bCs/>
          <w:sz w:val="20"/>
          <w:szCs w:val="20"/>
        </w:rPr>
        <w:t>ERTIFICATIONS</w:t>
      </w:r>
      <w:r w:rsidRPr="69B57155">
        <w:rPr>
          <w:rFonts w:ascii="Cambria" w:hAnsi="Cambria"/>
          <w:b/>
          <w:bCs/>
          <w:sz w:val="20"/>
          <w:szCs w:val="20"/>
        </w:rPr>
        <w:t>:</w:t>
      </w:r>
    </w:p>
    <w:p w14:paraId="5F2BF874" w14:textId="3A5C80C1" w:rsidR="16BF3ED3" w:rsidRDefault="78C2903E" w:rsidP="69B57155">
      <w:pPr>
        <w:pStyle w:val="BodyText"/>
        <w:numPr>
          <w:ilvl w:val="0"/>
          <w:numId w:val="6"/>
        </w:numPr>
        <w:spacing w:before="60"/>
        <w:rPr>
          <w:rFonts w:asciiTheme="minorHAnsi" w:eastAsiaTheme="minorEastAsia" w:hAnsiTheme="minorHAnsi" w:cstheme="minorBidi"/>
          <w:sz w:val="22"/>
          <w:szCs w:val="22"/>
        </w:rPr>
      </w:pPr>
      <w:r w:rsidRPr="52BC992F">
        <w:rPr>
          <w:rFonts w:ascii="Calibri" w:hAnsi="Calibri"/>
          <w:sz w:val="22"/>
          <w:szCs w:val="22"/>
        </w:rPr>
        <w:t>Certified Jenkins Engineer 2021</w:t>
      </w:r>
    </w:p>
    <w:p w14:paraId="50D39A8D" w14:textId="77777777" w:rsidR="00C9577C" w:rsidRPr="000859B4" w:rsidRDefault="5DD54E41" w:rsidP="00C9577C">
      <w:pPr>
        <w:pStyle w:val="BodyText"/>
        <w:numPr>
          <w:ilvl w:val="0"/>
          <w:numId w:val="6"/>
        </w:numPr>
        <w:autoSpaceDE w:val="0"/>
        <w:autoSpaceDN w:val="0"/>
        <w:adjustRightInd w:val="0"/>
        <w:spacing w:before="60"/>
        <w:rPr>
          <w:rFonts w:ascii="Calibri" w:hAnsi="Calibri"/>
          <w:b w:val="0"/>
          <w:bCs w:val="0"/>
          <w:spacing w:val="2"/>
          <w:sz w:val="22"/>
          <w:szCs w:val="22"/>
        </w:rPr>
      </w:pPr>
      <w:r w:rsidRPr="52BC992F">
        <w:rPr>
          <w:rFonts w:ascii="Calibri" w:hAnsi="Calibri"/>
          <w:sz w:val="22"/>
          <w:szCs w:val="22"/>
        </w:rPr>
        <w:t>Oracle Certified Professional, Java SE 6 Programmer (OCJP)</w:t>
      </w:r>
    </w:p>
    <w:p w14:paraId="60DCEAAA" w14:textId="77777777" w:rsidR="00C9577C" w:rsidRPr="000859B4" w:rsidRDefault="3CA9F865" w:rsidP="00C9577C">
      <w:pPr>
        <w:pStyle w:val="BodyText"/>
        <w:numPr>
          <w:ilvl w:val="0"/>
          <w:numId w:val="6"/>
        </w:numPr>
        <w:autoSpaceDE w:val="0"/>
        <w:autoSpaceDN w:val="0"/>
        <w:adjustRightInd w:val="0"/>
        <w:spacing w:before="60"/>
        <w:rPr>
          <w:rFonts w:ascii="Calibri" w:hAnsi="Calibri"/>
          <w:b w:val="0"/>
          <w:bCs w:val="0"/>
          <w:spacing w:val="2"/>
          <w:sz w:val="22"/>
          <w:szCs w:val="22"/>
        </w:rPr>
      </w:pPr>
      <w:r w:rsidRPr="6AA58FEA">
        <w:rPr>
          <w:rFonts w:ascii="Calibri" w:hAnsi="Calibri"/>
          <w:spacing w:val="2"/>
          <w:sz w:val="22"/>
          <w:szCs w:val="22"/>
        </w:rPr>
        <w:t>Programming in HTML5 with JavaScript and CSS3 by Microsoft</w:t>
      </w:r>
    </w:p>
    <w:p w14:paraId="16236017" w14:textId="77777777" w:rsidR="001060DC" w:rsidRPr="000859B4" w:rsidRDefault="3CA9F865" w:rsidP="00C9577C">
      <w:pPr>
        <w:pStyle w:val="BodyText"/>
        <w:numPr>
          <w:ilvl w:val="0"/>
          <w:numId w:val="6"/>
        </w:numPr>
        <w:autoSpaceDE w:val="0"/>
        <w:autoSpaceDN w:val="0"/>
        <w:adjustRightInd w:val="0"/>
        <w:spacing w:before="60"/>
        <w:rPr>
          <w:rFonts w:ascii="Calibri" w:hAnsi="Calibri"/>
          <w:b w:val="0"/>
          <w:bCs w:val="0"/>
          <w:spacing w:val="2"/>
          <w:sz w:val="22"/>
          <w:szCs w:val="22"/>
        </w:rPr>
      </w:pPr>
      <w:r w:rsidRPr="6AA58FEA">
        <w:rPr>
          <w:rFonts w:ascii="Calibri" w:hAnsi="Calibri"/>
          <w:spacing w:val="2"/>
          <w:sz w:val="22"/>
          <w:szCs w:val="22"/>
        </w:rPr>
        <w:t>Splunk Certified Power User</w:t>
      </w:r>
    </w:p>
    <w:p w14:paraId="662A0E25" w14:textId="77777777" w:rsidR="001060DC" w:rsidRPr="000859B4" w:rsidRDefault="3CA9F865" w:rsidP="008042D8">
      <w:pPr>
        <w:pStyle w:val="BodyText"/>
        <w:numPr>
          <w:ilvl w:val="0"/>
          <w:numId w:val="6"/>
        </w:numPr>
        <w:autoSpaceDE w:val="0"/>
        <w:autoSpaceDN w:val="0"/>
        <w:adjustRightInd w:val="0"/>
        <w:spacing w:before="60"/>
        <w:rPr>
          <w:rFonts w:ascii="Calibri" w:hAnsi="Calibri"/>
          <w:b w:val="0"/>
          <w:bCs w:val="0"/>
          <w:spacing w:val="2"/>
          <w:sz w:val="22"/>
          <w:szCs w:val="22"/>
        </w:rPr>
      </w:pPr>
      <w:r w:rsidRPr="6AA58FEA">
        <w:rPr>
          <w:rFonts w:ascii="Calibri" w:hAnsi="Calibri"/>
          <w:spacing w:val="2"/>
          <w:sz w:val="22"/>
          <w:szCs w:val="22"/>
        </w:rPr>
        <w:t>LOMA 281 - Meeting Customer Needs with Insurance and Annuities</w:t>
      </w:r>
    </w:p>
    <w:p w14:paraId="766D9FB1" w14:textId="77777777" w:rsidR="001060DC" w:rsidRPr="000859B4" w:rsidRDefault="3CA9F865" w:rsidP="00C9577C">
      <w:pPr>
        <w:pStyle w:val="BodyText"/>
        <w:numPr>
          <w:ilvl w:val="0"/>
          <w:numId w:val="6"/>
        </w:numPr>
        <w:autoSpaceDE w:val="0"/>
        <w:autoSpaceDN w:val="0"/>
        <w:adjustRightInd w:val="0"/>
        <w:spacing w:before="60"/>
        <w:rPr>
          <w:rFonts w:ascii="Calibri" w:hAnsi="Calibri"/>
          <w:b w:val="0"/>
          <w:bCs w:val="0"/>
          <w:spacing w:val="2"/>
          <w:sz w:val="22"/>
          <w:szCs w:val="22"/>
        </w:rPr>
      </w:pPr>
      <w:r w:rsidRPr="6AA58FEA">
        <w:rPr>
          <w:rFonts w:ascii="Calibri" w:hAnsi="Calibri"/>
          <w:spacing w:val="2"/>
          <w:sz w:val="22"/>
          <w:szCs w:val="22"/>
        </w:rPr>
        <w:t>LOMA 291 - Improving the Bottom Line: Insurance Company Operations</w:t>
      </w:r>
    </w:p>
    <w:p w14:paraId="66944BF9" w14:textId="77777777" w:rsidR="001060DC" w:rsidRDefault="001060DC" w:rsidP="001060DC">
      <w:pPr>
        <w:pStyle w:val="BodyText"/>
        <w:autoSpaceDE w:val="0"/>
        <w:autoSpaceDN w:val="0"/>
        <w:adjustRightInd w:val="0"/>
        <w:spacing w:before="60"/>
        <w:ind w:left="720"/>
        <w:rPr>
          <w:rFonts w:ascii="Calibri" w:hAnsi="Calibri"/>
          <w:b w:val="0"/>
          <w:bCs w:val="0"/>
          <w:spacing w:val="2"/>
        </w:rPr>
      </w:pPr>
    </w:p>
    <w:p w14:paraId="62338744" w14:textId="77777777" w:rsidR="00C9577C" w:rsidRPr="00E30972" w:rsidRDefault="00C9577C" w:rsidP="00C9577C">
      <w:pPr>
        <w:pBdr>
          <w:top w:val="single" w:sz="12" w:space="0" w:color="4F6228"/>
          <w:left w:val="single" w:sz="12" w:space="0" w:color="4F6228"/>
          <w:bottom w:val="single" w:sz="12" w:space="0" w:color="4F6228"/>
          <w:right w:val="single" w:sz="12" w:space="0" w:color="4F6228"/>
        </w:pBdr>
        <w:shd w:val="clear" w:color="auto" w:fill="95B3D7"/>
        <w:jc w:val="both"/>
        <w:rPr>
          <w:rFonts w:ascii="Cambria" w:hAnsi="Cambria"/>
          <w:b/>
          <w:sz w:val="20"/>
          <w:szCs w:val="20"/>
        </w:rPr>
      </w:pPr>
      <w:r w:rsidRPr="00E30972">
        <w:rPr>
          <w:rFonts w:ascii="Cambria" w:hAnsi="Cambria"/>
          <w:b/>
          <w:sz w:val="20"/>
          <w:szCs w:val="20"/>
        </w:rPr>
        <w:t>TECHNICAL SKILLS</w:t>
      </w:r>
    </w:p>
    <w:tbl>
      <w:tblPr>
        <w:tblW w:w="4944" w:type="pct"/>
        <w:jc w:val="cente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Look w:val="04A0" w:firstRow="1" w:lastRow="0" w:firstColumn="1" w:lastColumn="0" w:noHBand="0" w:noVBand="1"/>
      </w:tblPr>
      <w:tblGrid>
        <w:gridCol w:w="2024"/>
        <w:gridCol w:w="7211"/>
      </w:tblGrid>
      <w:tr w:rsidR="6AA58FEA" w14:paraId="2CD747D9" w14:textId="77777777" w:rsidTr="52BC992F">
        <w:trPr>
          <w:trHeight w:val="381"/>
          <w:jc w:val="center"/>
        </w:trPr>
        <w:tc>
          <w:tcPr>
            <w:tcW w:w="2024" w:type="dxa"/>
            <w:shd w:val="clear" w:color="auto" w:fill="C6D9F1"/>
            <w:hideMark/>
          </w:tcPr>
          <w:p w14:paraId="250A9FDC" w14:textId="2F283C30" w:rsidR="75540566" w:rsidRDefault="42AC0581" w:rsidP="6AA58FEA">
            <w:pPr>
              <w:rPr>
                <w:rFonts w:asciiTheme="minorHAnsi" w:hAnsiTheme="minorHAnsi" w:cstheme="minorBidi"/>
                <w:b/>
                <w:bCs/>
                <w:sz w:val="22"/>
                <w:szCs w:val="22"/>
              </w:rPr>
            </w:pPr>
            <w:r w:rsidRPr="69B57155">
              <w:rPr>
                <w:rFonts w:asciiTheme="minorHAnsi" w:hAnsiTheme="minorHAnsi" w:cstheme="minorBidi"/>
                <w:b/>
                <w:bCs/>
                <w:sz w:val="22"/>
                <w:szCs w:val="22"/>
              </w:rPr>
              <w:t>DevOps Tools - Admin</w:t>
            </w:r>
          </w:p>
        </w:tc>
        <w:tc>
          <w:tcPr>
            <w:tcW w:w="7211" w:type="dxa"/>
            <w:shd w:val="clear" w:color="auto" w:fill="C6D9F1"/>
            <w:hideMark/>
          </w:tcPr>
          <w:p w14:paraId="640B1650" w14:textId="30FAC0B0" w:rsidR="75540566" w:rsidRDefault="42AC0581" w:rsidP="69B57155">
            <w:pPr>
              <w:rPr>
                <w:rFonts w:asciiTheme="minorHAnsi" w:eastAsiaTheme="minorEastAsia" w:hAnsiTheme="minorHAnsi" w:cstheme="minorBidi"/>
                <w:sz w:val="22"/>
                <w:szCs w:val="22"/>
              </w:rPr>
            </w:pPr>
            <w:r w:rsidRPr="69B57155">
              <w:rPr>
                <w:rFonts w:asciiTheme="minorHAnsi" w:eastAsiaTheme="minorEastAsia" w:hAnsiTheme="minorHAnsi" w:cstheme="minorBidi"/>
                <w:sz w:val="22"/>
                <w:szCs w:val="22"/>
              </w:rPr>
              <w:t>Jenkins, Git (Bitbucket, Git</w:t>
            </w:r>
            <w:r w:rsidR="00B973E3">
              <w:rPr>
                <w:rFonts w:asciiTheme="minorHAnsi" w:eastAsiaTheme="minorEastAsia" w:hAnsiTheme="minorHAnsi" w:cstheme="minorBidi"/>
                <w:sz w:val="22"/>
                <w:szCs w:val="22"/>
              </w:rPr>
              <w:t>H</w:t>
            </w:r>
            <w:r w:rsidRPr="69B57155">
              <w:rPr>
                <w:rFonts w:asciiTheme="minorHAnsi" w:eastAsiaTheme="minorEastAsia" w:hAnsiTheme="minorHAnsi" w:cstheme="minorBidi"/>
                <w:sz w:val="22"/>
                <w:szCs w:val="22"/>
              </w:rPr>
              <w:t>ub), Jira, Confluence, Artifactory</w:t>
            </w:r>
          </w:p>
        </w:tc>
      </w:tr>
      <w:tr w:rsidR="6AA58FEA" w14:paraId="7529B75D" w14:textId="77777777" w:rsidTr="52BC992F">
        <w:trPr>
          <w:trHeight w:val="381"/>
          <w:jc w:val="center"/>
        </w:trPr>
        <w:tc>
          <w:tcPr>
            <w:tcW w:w="2024" w:type="dxa"/>
            <w:shd w:val="clear" w:color="auto" w:fill="C6D9F1"/>
            <w:hideMark/>
          </w:tcPr>
          <w:p w14:paraId="5D2CED69" w14:textId="303E67DF" w:rsidR="75540566" w:rsidRDefault="42AC0581" w:rsidP="6AA58FEA">
            <w:pPr>
              <w:rPr>
                <w:rFonts w:asciiTheme="minorHAnsi" w:hAnsiTheme="minorHAnsi" w:cstheme="minorBidi"/>
                <w:b/>
                <w:bCs/>
                <w:sz w:val="22"/>
                <w:szCs w:val="22"/>
              </w:rPr>
            </w:pPr>
            <w:r w:rsidRPr="69B57155">
              <w:rPr>
                <w:rFonts w:asciiTheme="minorHAnsi" w:hAnsiTheme="minorHAnsi" w:cstheme="minorBidi"/>
                <w:b/>
                <w:bCs/>
                <w:sz w:val="22"/>
                <w:szCs w:val="22"/>
              </w:rPr>
              <w:t>DevOps Tools - User</w:t>
            </w:r>
          </w:p>
        </w:tc>
        <w:tc>
          <w:tcPr>
            <w:tcW w:w="7211" w:type="dxa"/>
            <w:shd w:val="clear" w:color="auto" w:fill="C6D9F1"/>
            <w:hideMark/>
          </w:tcPr>
          <w:p w14:paraId="58CF2D44" w14:textId="1DDB9242" w:rsidR="75540566" w:rsidRDefault="42AC0581" w:rsidP="52BC992F">
            <w:pPr>
              <w:rPr>
                <w:rFonts w:asciiTheme="minorHAnsi" w:eastAsiaTheme="minorEastAsia" w:hAnsiTheme="minorHAnsi" w:cstheme="minorBidi"/>
                <w:sz w:val="22"/>
                <w:szCs w:val="22"/>
              </w:rPr>
            </w:pPr>
            <w:r w:rsidRPr="52BC992F">
              <w:rPr>
                <w:rFonts w:asciiTheme="minorHAnsi" w:eastAsiaTheme="minorEastAsia" w:hAnsiTheme="minorHAnsi" w:cstheme="minorBidi"/>
                <w:sz w:val="22"/>
                <w:szCs w:val="22"/>
              </w:rPr>
              <w:t xml:space="preserve">Docker, Kubernetes (AWS EKS), Prometheus, Grafana, </w:t>
            </w:r>
            <w:r w:rsidR="403BF13F" w:rsidRPr="52BC992F">
              <w:rPr>
                <w:rFonts w:asciiTheme="minorHAnsi" w:eastAsiaTheme="minorEastAsia" w:hAnsiTheme="minorHAnsi" w:cstheme="minorBidi"/>
                <w:sz w:val="22"/>
                <w:szCs w:val="22"/>
              </w:rPr>
              <w:t xml:space="preserve">SonarQube, </w:t>
            </w:r>
            <w:r w:rsidR="111D95B7" w:rsidRPr="52BC992F">
              <w:rPr>
                <w:rFonts w:asciiTheme="minorHAnsi" w:eastAsiaTheme="minorEastAsia" w:hAnsiTheme="minorHAnsi" w:cstheme="minorBidi"/>
                <w:sz w:val="22"/>
                <w:szCs w:val="22"/>
              </w:rPr>
              <w:t>Ansible Tower</w:t>
            </w:r>
            <w:r w:rsidR="08F4594A" w:rsidRPr="52BC992F">
              <w:rPr>
                <w:rFonts w:asciiTheme="minorHAnsi" w:eastAsiaTheme="minorEastAsia" w:hAnsiTheme="minorHAnsi" w:cstheme="minorBidi"/>
                <w:sz w:val="22"/>
                <w:szCs w:val="22"/>
              </w:rPr>
              <w:t>, Flyway</w:t>
            </w:r>
            <w:r w:rsidR="00A22E90">
              <w:rPr>
                <w:rFonts w:asciiTheme="minorHAnsi" w:eastAsiaTheme="minorEastAsia" w:hAnsiTheme="minorHAnsi" w:cstheme="minorBidi"/>
                <w:sz w:val="22"/>
                <w:szCs w:val="22"/>
              </w:rPr>
              <w:t>, Terraform</w:t>
            </w:r>
          </w:p>
        </w:tc>
      </w:tr>
      <w:tr w:rsidR="6AA58FEA" w14:paraId="33756D81" w14:textId="77777777" w:rsidTr="52BC992F">
        <w:trPr>
          <w:trHeight w:val="381"/>
          <w:jc w:val="center"/>
        </w:trPr>
        <w:tc>
          <w:tcPr>
            <w:tcW w:w="2024" w:type="dxa"/>
            <w:shd w:val="clear" w:color="auto" w:fill="C6D9F1"/>
            <w:hideMark/>
          </w:tcPr>
          <w:p w14:paraId="2EB27CB8" w14:textId="26322D62" w:rsidR="6D2D825B" w:rsidRDefault="771F31AA" w:rsidP="69B57155">
            <w:pPr>
              <w:rPr>
                <w:rFonts w:asciiTheme="minorHAnsi" w:eastAsiaTheme="minorEastAsia" w:hAnsiTheme="minorHAnsi" w:cstheme="minorBidi"/>
                <w:b/>
                <w:bCs/>
                <w:sz w:val="22"/>
                <w:szCs w:val="22"/>
              </w:rPr>
            </w:pPr>
            <w:r w:rsidRPr="69B57155">
              <w:rPr>
                <w:rFonts w:asciiTheme="minorHAnsi" w:eastAsiaTheme="minorEastAsia" w:hAnsiTheme="minorHAnsi" w:cstheme="minorBidi"/>
                <w:b/>
                <w:bCs/>
                <w:sz w:val="22"/>
                <w:szCs w:val="22"/>
              </w:rPr>
              <w:t>Operating System</w:t>
            </w:r>
          </w:p>
        </w:tc>
        <w:tc>
          <w:tcPr>
            <w:tcW w:w="7211" w:type="dxa"/>
            <w:shd w:val="clear" w:color="auto" w:fill="C6D9F1"/>
            <w:hideMark/>
          </w:tcPr>
          <w:p w14:paraId="4253CAB4" w14:textId="6D4AB505" w:rsidR="6D2D825B" w:rsidRDefault="771F31AA" w:rsidP="52BC992F">
            <w:pPr>
              <w:rPr>
                <w:rFonts w:asciiTheme="minorHAnsi" w:eastAsiaTheme="minorEastAsia" w:hAnsiTheme="minorHAnsi" w:cstheme="minorBidi"/>
                <w:sz w:val="22"/>
                <w:szCs w:val="22"/>
              </w:rPr>
            </w:pPr>
            <w:r w:rsidRPr="52BC992F">
              <w:rPr>
                <w:rFonts w:asciiTheme="minorHAnsi" w:eastAsiaTheme="minorEastAsia" w:hAnsiTheme="minorHAnsi" w:cstheme="minorBidi"/>
                <w:sz w:val="22"/>
                <w:szCs w:val="22"/>
              </w:rPr>
              <w:t>Linux, Windows</w:t>
            </w:r>
          </w:p>
        </w:tc>
      </w:tr>
      <w:tr w:rsidR="6AA58FEA" w14:paraId="312264D0" w14:textId="77777777" w:rsidTr="52BC992F">
        <w:trPr>
          <w:trHeight w:val="381"/>
          <w:jc w:val="center"/>
        </w:trPr>
        <w:tc>
          <w:tcPr>
            <w:tcW w:w="2024" w:type="dxa"/>
            <w:shd w:val="clear" w:color="auto" w:fill="C6D9F1"/>
            <w:hideMark/>
          </w:tcPr>
          <w:p w14:paraId="4E797142" w14:textId="6FB5CE4F" w:rsidR="6D2D825B" w:rsidRDefault="771F31AA" w:rsidP="69B57155">
            <w:pPr>
              <w:rPr>
                <w:rFonts w:asciiTheme="minorHAnsi" w:eastAsiaTheme="minorEastAsia" w:hAnsiTheme="minorHAnsi" w:cstheme="minorBidi"/>
                <w:b/>
                <w:bCs/>
                <w:sz w:val="22"/>
                <w:szCs w:val="22"/>
              </w:rPr>
            </w:pPr>
            <w:r w:rsidRPr="69B57155">
              <w:rPr>
                <w:rFonts w:asciiTheme="minorHAnsi" w:eastAsiaTheme="minorEastAsia" w:hAnsiTheme="minorHAnsi" w:cstheme="minorBidi"/>
                <w:b/>
                <w:bCs/>
                <w:sz w:val="22"/>
                <w:szCs w:val="22"/>
              </w:rPr>
              <w:t>Build Tool</w:t>
            </w:r>
          </w:p>
        </w:tc>
        <w:tc>
          <w:tcPr>
            <w:tcW w:w="7211" w:type="dxa"/>
            <w:shd w:val="clear" w:color="auto" w:fill="C6D9F1"/>
            <w:hideMark/>
          </w:tcPr>
          <w:p w14:paraId="6F6AF592" w14:textId="7E2D7DC4" w:rsidR="6D2D825B" w:rsidRDefault="771F31AA" w:rsidP="52BC992F">
            <w:pPr>
              <w:rPr>
                <w:rFonts w:asciiTheme="minorHAnsi" w:eastAsiaTheme="minorEastAsia" w:hAnsiTheme="minorHAnsi" w:cstheme="minorBidi"/>
                <w:sz w:val="22"/>
                <w:szCs w:val="22"/>
              </w:rPr>
            </w:pPr>
            <w:r w:rsidRPr="52BC992F">
              <w:rPr>
                <w:rFonts w:asciiTheme="minorHAnsi" w:eastAsiaTheme="minorEastAsia" w:hAnsiTheme="minorHAnsi" w:cstheme="minorBidi"/>
                <w:sz w:val="22"/>
                <w:szCs w:val="22"/>
              </w:rPr>
              <w:t>Maven</w:t>
            </w:r>
            <w:r w:rsidR="003A53D2">
              <w:rPr>
                <w:rFonts w:asciiTheme="minorHAnsi" w:eastAsiaTheme="minorEastAsia" w:hAnsiTheme="minorHAnsi" w:cstheme="minorBidi"/>
                <w:sz w:val="22"/>
                <w:szCs w:val="22"/>
              </w:rPr>
              <w:t>, Gradle</w:t>
            </w:r>
          </w:p>
        </w:tc>
      </w:tr>
      <w:tr w:rsidR="00C9577C" w:rsidRPr="00E30972" w14:paraId="062E6196" w14:textId="77777777" w:rsidTr="52BC992F">
        <w:trPr>
          <w:trHeight w:val="381"/>
          <w:jc w:val="center"/>
        </w:trPr>
        <w:tc>
          <w:tcPr>
            <w:tcW w:w="1096" w:type="pct"/>
            <w:shd w:val="clear" w:color="auto" w:fill="C6D9F1"/>
            <w:hideMark/>
          </w:tcPr>
          <w:p w14:paraId="735F9926" w14:textId="77777777" w:rsidR="00C9577C" w:rsidRPr="00DC0C09" w:rsidRDefault="5DD54E41" w:rsidP="69B57155">
            <w:pPr>
              <w:rPr>
                <w:rFonts w:asciiTheme="minorHAnsi" w:hAnsiTheme="minorHAnsi" w:cstheme="minorBidi"/>
                <w:b/>
                <w:bCs/>
                <w:color w:val="000000"/>
                <w:sz w:val="22"/>
                <w:szCs w:val="22"/>
              </w:rPr>
            </w:pPr>
            <w:r w:rsidRPr="69B57155">
              <w:rPr>
                <w:rFonts w:asciiTheme="minorHAnsi" w:hAnsiTheme="minorHAnsi" w:cstheme="minorBidi"/>
                <w:b/>
                <w:bCs/>
                <w:sz w:val="22"/>
                <w:szCs w:val="22"/>
              </w:rPr>
              <w:t>Design Methodology</w:t>
            </w:r>
          </w:p>
        </w:tc>
        <w:tc>
          <w:tcPr>
            <w:tcW w:w="3904" w:type="pct"/>
            <w:shd w:val="clear" w:color="auto" w:fill="C6D9F1"/>
            <w:hideMark/>
          </w:tcPr>
          <w:p w14:paraId="358338FF" w14:textId="6464417F" w:rsidR="00C9577C" w:rsidRPr="00DC0C09" w:rsidRDefault="5DD54E41" w:rsidP="69B57155">
            <w:pPr>
              <w:rPr>
                <w:rFonts w:asciiTheme="minorHAnsi" w:eastAsiaTheme="minorEastAsia" w:hAnsiTheme="minorHAnsi" w:cstheme="minorBidi"/>
                <w:color w:val="000000"/>
                <w:sz w:val="22"/>
                <w:szCs w:val="22"/>
              </w:rPr>
            </w:pPr>
            <w:r w:rsidRPr="52BC992F">
              <w:rPr>
                <w:rFonts w:asciiTheme="minorHAnsi" w:eastAsiaTheme="minorEastAsia" w:hAnsiTheme="minorHAnsi" w:cstheme="minorBidi"/>
                <w:sz w:val="22"/>
                <w:szCs w:val="22"/>
              </w:rPr>
              <w:t>Agile</w:t>
            </w:r>
            <w:r w:rsidR="28060DB7" w:rsidRPr="52BC992F">
              <w:rPr>
                <w:rFonts w:asciiTheme="minorHAnsi" w:eastAsiaTheme="minorEastAsia" w:hAnsiTheme="minorHAnsi" w:cstheme="minorBidi"/>
                <w:sz w:val="22"/>
                <w:szCs w:val="22"/>
              </w:rPr>
              <w:t xml:space="preserve"> and </w:t>
            </w:r>
            <w:r w:rsidR="5B2074EF" w:rsidRPr="52BC992F">
              <w:rPr>
                <w:rFonts w:asciiTheme="minorHAnsi" w:eastAsiaTheme="minorEastAsia" w:hAnsiTheme="minorHAnsi" w:cstheme="minorBidi"/>
                <w:sz w:val="22"/>
                <w:szCs w:val="22"/>
              </w:rPr>
              <w:t>Waterfall</w:t>
            </w:r>
          </w:p>
        </w:tc>
      </w:tr>
      <w:tr w:rsidR="69B57155" w14:paraId="392B3C92" w14:textId="77777777" w:rsidTr="52BC992F">
        <w:trPr>
          <w:trHeight w:val="381"/>
          <w:jc w:val="center"/>
        </w:trPr>
        <w:tc>
          <w:tcPr>
            <w:tcW w:w="2024" w:type="dxa"/>
            <w:shd w:val="clear" w:color="auto" w:fill="C6D9F1"/>
            <w:hideMark/>
          </w:tcPr>
          <w:p w14:paraId="146CB421" w14:textId="77777777" w:rsidR="69B57155" w:rsidRDefault="69B57155" w:rsidP="69B57155">
            <w:pPr>
              <w:rPr>
                <w:rFonts w:asciiTheme="minorHAnsi" w:hAnsiTheme="minorHAnsi" w:cstheme="minorBidi"/>
                <w:b/>
                <w:bCs/>
                <w:color w:val="000000" w:themeColor="text1"/>
                <w:sz w:val="22"/>
                <w:szCs w:val="22"/>
              </w:rPr>
            </w:pPr>
            <w:r w:rsidRPr="69B57155">
              <w:rPr>
                <w:rFonts w:asciiTheme="minorHAnsi" w:hAnsiTheme="minorHAnsi" w:cstheme="minorBidi"/>
                <w:b/>
                <w:bCs/>
                <w:sz w:val="22"/>
                <w:szCs w:val="22"/>
              </w:rPr>
              <w:t>Programming Language</w:t>
            </w:r>
          </w:p>
        </w:tc>
        <w:tc>
          <w:tcPr>
            <w:tcW w:w="7211" w:type="dxa"/>
            <w:shd w:val="clear" w:color="auto" w:fill="C6D9F1"/>
            <w:hideMark/>
          </w:tcPr>
          <w:p w14:paraId="495C52BA" w14:textId="0B86C2CD" w:rsidR="69B57155" w:rsidRDefault="69B57155" w:rsidP="69B57155">
            <w:pPr>
              <w:rPr>
                <w:rFonts w:asciiTheme="minorHAnsi" w:eastAsiaTheme="minorEastAsia" w:hAnsiTheme="minorHAnsi" w:cstheme="minorBidi"/>
                <w:sz w:val="22"/>
                <w:szCs w:val="22"/>
              </w:rPr>
            </w:pPr>
            <w:r w:rsidRPr="69B57155">
              <w:rPr>
                <w:rFonts w:asciiTheme="minorHAnsi" w:eastAsiaTheme="minorEastAsia" w:hAnsiTheme="minorHAnsi" w:cstheme="minorBidi"/>
                <w:sz w:val="22"/>
                <w:szCs w:val="22"/>
              </w:rPr>
              <w:t xml:space="preserve">Java, Python, </w:t>
            </w:r>
            <w:proofErr w:type="spellStart"/>
            <w:r w:rsidRPr="69B57155">
              <w:rPr>
                <w:rFonts w:asciiTheme="minorHAnsi" w:eastAsiaTheme="minorEastAsia" w:hAnsiTheme="minorHAnsi" w:cstheme="minorBidi"/>
                <w:sz w:val="22"/>
                <w:szCs w:val="22"/>
              </w:rPr>
              <w:t>Jython</w:t>
            </w:r>
            <w:proofErr w:type="spellEnd"/>
            <w:r w:rsidRPr="69B57155">
              <w:rPr>
                <w:rFonts w:asciiTheme="minorHAnsi" w:eastAsiaTheme="minorEastAsia" w:hAnsiTheme="minorHAnsi" w:cstheme="minorBidi"/>
                <w:sz w:val="22"/>
                <w:szCs w:val="22"/>
              </w:rPr>
              <w:t>(for Jira workflow scripting), Groovy</w:t>
            </w:r>
            <w:r w:rsidR="00FF66B3">
              <w:rPr>
                <w:rFonts w:asciiTheme="minorHAnsi" w:eastAsiaTheme="minorEastAsia" w:hAnsiTheme="minorHAnsi" w:cstheme="minorBidi"/>
                <w:sz w:val="22"/>
                <w:szCs w:val="22"/>
              </w:rPr>
              <w:t>, Bash scripting</w:t>
            </w:r>
          </w:p>
        </w:tc>
      </w:tr>
      <w:tr w:rsidR="69B57155" w14:paraId="7FE942BB" w14:textId="77777777" w:rsidTr="52BC992F">
        <w:trPr>
          <w:trHeight w:val="381"/>
          <w:jc w:val="center"/>
        </w:trPr>
        <w:tc>
          <w:tcPr>
            <w:tcW w:w="2024" w:type="dxa"/>
            <w:shd w:val="clear" w:color="auto" w:fill="C6D9F1"/>
            <w:hideMark/>
          </w:tcPr>
          <w:p w14:paraId="40348CF7" w14:textId="77777777" w:rsidR="69B57155" w:rsidRDefault="69B57155" w:rsidP="69B57155">
            <w:pPr>
              <w:rPr>
                <w:rFonts w:asciiTheme="minorHAnsi" w:hAnsiTheme="minorHAnsi" w:cstheme="minorBidi"/>
                <w:b/>
                <w:bCs/>
                <w:sz w:val="22"/>
                <w:szCs w:val="22"/>
              </w:rPr>
            </w:pPr>
            <w:r w:rsidRPr="69B57155">
              <w:rPr>
                <w:rFonts w:asciiTheme="minorHAnsi" w:hAnsiTheme="minorHAnsi" w:cstheme="minorBidi"/>
                <w:b/>
                <w:bCs/>
                <w:sz w:val="22"/>
                <w:szCs w:val="22"/>
              </w:rPr>
              <w:t>Test Automation Frame Work</w:t>
            </w:r>
          </w:p>
        </w:tc>
        <w:tc>
          <w:tcPr>
            <w:tcW w:w="7211" w:type="dxa"/>
            <w:shd w:val="clear" w:color="auto" w:fill="C6D9F1"/>
            <w:hideMark/>
          </w:tcPr>
          <w:p w14:paraId="6B9F42BF" w14:textId="66684D29" w:rsidR="69B57155" w:rsidRDefault="69B57155" w:rsidP="69B57155">
            <w:pPr>
              <w:rPr>
                <w:rFonts w:asciiTheme="minorHAnsi" w:eastAsiaTheme="minorEastAsia" w:hAnsiTheme="minorHAnsi" w:cstheme="minorBidi"/>
                <w:sz w:val="22"/>
                <w:szCs w:val="22"/>
              </w:rPr>
            </w:pPr>
            <w:r w:rsidRPr="69B57155">
              <w:rPr>
                <w:rFonts w:asciiTheme="minorHAnsi" w:eastAsiaTheme="minorEastAsia" w:hAnsiTheme="minorHAnsi" w:cstheme="minorBidi"/>
                <w:sz w:val="22"/>
                <w:szCs w:val="22"/>
              </w:rPr>
              <w:t xml:space="preserve">Junit, Mockito, </w:t>
            </w:r>
            <w:proofErr w:type="spellStart"/>
            <w:r w:rsidRPr="69B57155">
              <w:rPr>
                <w:rFonts w:asciiTheme="minorHAnsi" w:eastAsiaTheme="minorEastAsia" w:hAnsiTheme="minorHAnsi" w:cstheme="minorBidi"/>
                <w:sz w:val="22"/>
                <w:szCs w:val="22"/>
              </w:rPr>
              <w:t>PowerMock</w:t>
            </w:r>
            <w:proofErr w:type="spellEnd"/>
          </w:p>
        </w:tc>
      </w:tr>
      <w:tr w:rsidR="69B57155" w14:paraId="07282AD4" w14:textId="77777777" w:rsidTr="52BC992F">
        <w:trPr>
          <w:trHeight w:val="381"/>
          <w:jc w:val="center"/>
        </w:trPr>
        <w:tc>
          <w:tcPr>
            <w:tcW w:w="2024" w:type="dxa"/>
            <w:shd w:val="clear" w:color="auto" w:fill="C6D9F1"/>
            <w:hideMark/>
          </w:tcPr>
          <w:p w14:paraId="30079D0D" w14:textId="77777777" w:rsidR="69B57155" w:rsidRDefault="69B57155" w:rsidP="69B57155">
            <w:pPr>
              <w:rPr>
                <w:rFonts w:asciiTheme="minorHAnsi" w:hAnsiTheme="minorHAnsi" w:cstheme="minorBidi"/>
                <w:b/>
                <w:bCs/>
                <w:sz w:val="22"/>
                <w:szCs w:val="22"/>
              </w:rPr>
            </w:pPr>
            <w:r w:rsidRPr="69B57155">
              <w:rPr>
                <w:rFonts w:asciiTheme="minorHAnsi" w:hAnsiTheme="minorHAnsi" w:cstheme="minorBidi"/>
                <w:b/>
                <w:bCs/>
                <w:sz w:val="22"/>
                <w:szCs w:val="22"/>
              </w:rPr>
              <w:t>Query Languages</w:t>
            </w:r>
          </w:p>
        </w:tc>
        <w:tc>
          <w:tcPr>
            <w:tcW w:w="7211" w:type="dxa"/>
            <w:shd w:val="clear" w:color="auto" w:fill="C6D9F1"/>
            <w:hideMark/>
          </w:tcPr>
          <w:p w14:paraId="192253CF" w14:textId="2584B59C" w:rsidR="69B57155" w:rsidRDefault="69B57155" w:rsidP="69B57155">
            <w:pPr>
              <w:rPr>
                <w:rFonts w:asciiTheme="minorHAnsi" w:eastAsiaTheme="minorEastAsia" w:hAnsiTheme="minorHAnsi" w:cstheme="minorBidi"/>
                <w:sz w:val="22"/>
                <w:szCs w:val="22"/>
              </w:rPr>
            </w:pPr>
            <w:r w:rsidRPr="69B57155">
              <w:rPr>
                <w:rFonts w:asciiTheme="minorHAnsi" w:eastAsiaTheme="minorEastAsia" w:hAnsiTheme="minorHAnsi" w:cstheme="minorBidi"/>
                <w:sz w:val="22"/>
                <w:szCs w:val="22"/>
              </w:rPr>
              <w:t>SQL</w:t>
            </w:r>
          </w:p>
        </w:tc>
      </w:tr>
    </w:tbl>
    <w:p w14:paraId="05856444" w14:textId="77777777" w:rsidR="00C9577C" w:rsidRDefault="00C9577C" w:rsidP="00C9577C">
      <w:pPr>
        <w:jc w:val="both"/>
        <w:rPr>
          <w:rFonts w:ascii="Cambria" w:hAnsi="Cambria"/>
          <w:bCs/>
          <w:sz w:val="20"/>
          <w:szCs w:val="20"/>
        </w:rPr>
      </w:pPr>
    </w:p>
    <w:p w14:paraId="6964358E" w14:textId="77777777" w:rsidR="00C9577C" w:rsidRPr="00E30972" w:rsidRDefault="00C9577C" w:rsidP="6AA58FEA">
      <w:pPr>
        <w:jc w:val="both"/>
        <w:rPr>
          <w:rFonts w:ascii="Cambria" w:hAnsi="Cambria"/>
          <w:sz w:val="20"/>
          <w:szCs w:val="20"/>
        </w:rPr>
      </w:pPr>
    </w:p>
    <w:p w14:paraId="558F7752" w14:textId="1A4FD8F2" w:rsidR="6AA58FEA" w:rsidRDefault="6AA58FEA" w:rsidP="6AA58FEA">
      <w:pPr>
        <w:jc w:val="both"/>
      </w:pPr>
    </w:p>
    <w:p w14:paraId="446772E9" w14:textId="77777777" w:rsidR="00C9577C" w:rsidRPr="00412555" w:rsidRDefault="00C9577C" w:rsidP="00C9577C">
      <w:pPr>
        <w:pBdr>
          <w:top w:val="single" w:sz="12" w:space="0" w:color="4F6228"/>
          <w:left w:val="single" w:sz="12" w:space="0" w:color="4F6228"/>
          <w:bottom w:val="single" w:sz="12" w:space="0" w:color="4F6228"/>
          <w:right w:val="single" w:sz="12" w:space="0" w:color="4F6228"/>
        </w:pBdr>
        <w:shd w:val="clear" w:color="auto" w:fill="8DB3E2"/>
        <w:jc w:val="both"/>
        <w:rPr>
          <w:rFonts w:ascii="Cambria" w:hAnsi="Cambria"/>
          <w:b/>
          <w:sz w:val="20"/>
          <w:szCs w:val="20"/>
        </w:rPr>
      </w:pPr>
      <w:r w:rsidRPr="00412555">
        <w:rPr>
          <w:rFonts w:ascii="Cambria" w:hAnsi="Cambria"/>
          <w:b/>
          <w:sz w:val="20"/>
          <w:szCs w:val="20"/>
        </w:rPr>
        <w:t>EDUCATION:</w:t>
      </w:r>
    </w:p>
    <w:p w14:paraId="4FB024D1" w14:textId="30A875F0" w:rsidR="00C9577C" w:rsidRPr="00DC0C09" w:rsidRDefault="30A7FFDA" w:rsidP="63119EEE">
      <w:pPr>
        <w:numPr>
          <w:ilvl w:val="0"/>
          <w:numId w:val="4"/>
        </w:numPr>
        <w:tabs>
          <w:tab w:val="clear" w:pos="720"/>
        </w:tabs>
        <w:ind w:left="540"/>
        <w:jc w:val="both"/>
        <w:rPr>
          <w:rFonts w:asciiTheme="minorHAnsi" w:hAnsiTheme="minorHAnsi" w:cstheme="minorBidi"/>
          <w:b/>
          <w:bCs/>
          <w:color w:val="000000"/>
          <w:sz w:val="22"/>
          <w:szCs w:val="22"/>
        </w:rPr>
      </w:pPr>
      <w:r w:rsidRPr="52BC992F">
        <w:rPr>
          <w:rFonts w:asciiTheme="minorHAnsi" w:hAnsiTheme="minorHAnsi" w:cstheme="minorBidi"/>
          <w:b/>
          <w:bCs/>
          <w:color w:val="000000" w:themeColor="text1"/>
          <w:sz w:val="22"/>
          <w:szCs w:val="22"/>
        </w:rPr>
        <w:t>Bachelor of Engineering (B.E) in Electronics and Communications, VTU University, Belgaum, Karnataka, India.</w:t>
      </w:r>
    </w:p>
    <w:p w14:paraId="33814D67" w14:textId="77777777" w:rsidR="00C9577C" w:rsidRPr="00DC0C09" w:rsidRDefault="00C9577C" w:rsidP="00C9577C">
      <w:pPr>
        <w:jc w:val="both"/>
        <w:rPr>
          <w:rFonts w:asciiTheme="minorHAnsi" w:hAnsiTheme="minorHAnsi" w:cstheme="minorHAnsi"/>
          <w:b/>
          <w:bCs/>
          <w:sz w:val="20"/>
          <w:szCs w:val="20"/>
          <w:u w:val="single"/>
        </w:rPr>
      </w:pPr>
    </w:p>
    <w:p w14:paraId="02833C57" w14:textId="77777777" w:rsidR="00DC0C09" w:rsidRDefault="00DC0C09" w:rsidP="00C9577C">
      <w:pPr>
        <w:jc w:val="both"/>
        <w:rPr>
          <w:rFonts w:ascii="Cambria" w:hAnsi="Cambria"/>
          <w:b/>
          <w:bCs/>
          <w:sz w:val="20"/>
          <w:szCs w:val="20"/>
          <w:u w:val="single"/>
        </w:rPr>
      </w:pPr>
    </w:p>
    <w:p w14:paraId="405F47F4" w14:textId="4B803165" w:rsidR="6AA58FEA" w:rsidRDefault="6AA58FEA" w:rsidP="6AA58FEA">
      <w:pPr>
        <w:jc w:val="both"/>
        <w:rPr>
          <w:b/>
          <w:bCs/>
          <w:u w:val="single"/>
        </w:rPr>
      </w:pPr>
    </w:p>
    <w:p w14:paraId="1D051437" w14:textId="0E2737F0" w:rsidR="6AA58FEA" w:rsidRDefault="6AA58FEA" w:rsidP="6AA58FEA">
      <w:pPr>
        <w:jc w:val="both"/>
        <w:rPr>
          <w:b/>
          <w:bCs/>
          <w:u w:val="single"/>
        </w:rPr>
      </w:pPr>
    </w:p>
    <w:p w14:paraId="1957279F" w14:textId="7FB78026" w:rsidR="6AA58FEA" w:rsidRDefault="6AA58FEA" w:rsidP="6AA58FEA">
      <w:pPr>
        <w:jc w:val="both"/>
        <w:rPr>
          <w:b/>
          <w:bCs/>
          <w:u w:val="single"/>
        </w:rPr>
      </w:pPr>
    </w:p>
    <w:p w14:paraId="22E8C0FD" w14:textId="68551E96" w:rsidR="00C9577C" w:rsidRPr="00412555" w:rsidRDefault="00C9577C" w:rsidP="00DC0C09">
      <w:pPr>
        <w:pBdr>
          <w:top w:val="single" w:sz="12" w:space="0" w:color="4F6228"/>
          <w:left w:val="single" w:sz="12" w:space="0" w:color="4F6228"/>
          <w:bottom w:val="single" w:sz="12" w:space="0" w:color="4F6228"/>
          <w:right w:val="single" w:sz="12" w:space="0" w:color="4F6228"/>
          <w:between w:val="single" w:sz="12" w:space="0" w:color="4F6228"/>
        </w:pBdr>
        <w:shd w:val="clear" w:color="auto" w:fill="8DB3E2"/>
        <w:jc w:val="both"/>
        <w:rPr>
          <w:rFonts w:ascii="Cambria" w:hAnsi="Cambria"/>
          <w:b/>
          <w:sz w:val="20"/>
          <w:szCs w:val="20"/>
        </w:rPr>
      </w:pPr>
      <w:r w:rsidRPr="00412555">
        <w:rPr>
          <w:rFonts w:ascii="Cambria" w:hAnsi="Cambria"/>
          <w:b/>
          <w:sz w:val="20"/>
          <w:szCs w:val="20"/>
        </w:rPr>
        <w:t>PROFESSIONAL EXPERIENCE</w:t>
      </w:r>
      <w:r w:rsidR="00DC0C09">
        <w:rPr>
          <w:rFonts w:ascii="Cambria" w:hAnsi="Cambria"/>
          <w:b/>
          <w:sz w:val="20"/>
          <w:szCs w:val="20"/>
        </w:rPr>
        <w:t>:</w:t>
      </w:r>
    </w:p>
    <w:p w14:paraId="564064A7" w14:textId="2F5B216F" w:rsidR="00C9577C" w:rsidRDefault="00C9577C" w:rsidP="00C9577C">
      <w:pPr>
        <w:shd w:val="clear" w:color="auto" w:fill="FFFFFF"/>
        <w:jc w:val="both"/>
        <w:rPr>
          <w:rFonts w:ascii="Calibri" w:hAnsi="Calibri" w:cs="Arial"/>
        </w:rPr>
      </w:pPr>
    </w:p>
    <w:p w14:paraId="6E5A46F0" w14:textId="0F0FA444" w:rsidR="00FF2078" w:rsidRDefault="00FF2078" w:rsidP="00FF2078">
      <w:pPr>
        <w:spacing w:after="240"/>
        <w:rPr>
          <w:rFonts w:asciiTheme="minorHAnsi" w:hAnsiTheme="minorHAnsi" w:cstheme="minorBidi"/>
          <w:b/>
          <w:bCs/>
          <w:sz w:val="22"/>
          <w:szCs w:val="22"/>
        </w:rPr>
      </w:pPr>
      <w:r>
        <w:rPr>
          <w:rFonts w:asciiTheme="minorHAnsi" w:hAnsiTheme="minorHAnsi" w:cstheme="minorBidi"/>
          <w:b/>
          <w:bCs/>
          <w:sz w:val="22"/>
          <w:szCs w:val="22"/>
        </w:rPr>
        <w:t xml:space="preserve">Work </w:t>
      </w:r>
      <w:r w:rsidR="00560BE0">
        <w:rPr>
          <w:rFonts w:asciiTheme="minorHAnsi" w:hAnsiTheme="minorHAnsi" w:cstheme="minorBidi"/>
          <w:b/>
          <w:bCs/>
          <w:sz w:val="22"/>
          <w:szCs w:val="22"/>
        </w:rPr>
        <w:t>E</w:t>
      </w:r>
      <w:r>
        <w:rPr>
          <w:rFonts w:asciiTheme="minorHAnsi" w:hAnsiTheme="minorHAnsi" w:cstheme="minorBidi"/>
          <w:b/>
          <w:bCs/>
          <w:sz w:val="22"/>
          <w:szCs w:val="22"/>
        </w:rPr>
        <w:t>xperienc</w:t>
      </w:r>
      <w:r w:rsidR="00560BE0">
        <w:rPr>
          <w:rFonts w:asciiTheme="minorHAnsi" w:hAnsiTheme="minorHAnsi" w:cstheme="minorBidi"/>
          <w:b/>
          <w:bCs/>
          <w:sz w:val="22"/>
          <w:szCs w:val="22"/>
        </w:rPr>
        <w:t>e</w:t>
      </w:r>
      <w:r>
        <w:rPr>
          <w:rFonts w:asciiTheme="minorHAnsi" w:hAnsiTheme="minorHAnsi" w:cstheme="minorBidi"/>
          <w:b/>
          <w:bCs/>
          <w:sz w:val="22"/>
          <w:szCs w:val="22"/>
        </w:rPr>
        <w:t xml:space="preserve">: </w:t>
      </w:r>
    </w:p>
    <w:p w14:paraId="1E7E296A" w14:textId="77777777" w:rsidR="00D66753" w:rsidRPr="00ED18B0" w:rsidRDefault="0B573219" w:rsidP="007667E6">
      <w:pPr>
        <w:pStyle w:val="ListParagraph"/>
        <w:numPr>
          <w:ilvl w:val="0"/>
          <w:numId w:val="2"/>
        </w:numPr>
        <w:spacing w:after="240"/>
        <w:rPr>
          <w:rFonts w:asciiTheme="minorHAnsi" w:eastAsiaTheme="minorEastAsia" w:hAnsiTheme="minorHAnsi" w:cstheme="minorBidi"/>
          <w:b/>
          <w:bCs/>
        </w:rPr>
      </w:pPr>
      <w:r w:rsidRPr="00ED18B0">
        <w:rPr>
          <w:rFonts w:asciiTheme="minorHAnsi" w:hAnsiTheme="minorHAnsi" w:cstheme="minorBidi"/>
          <w:b/>
          <w:bCs/>
        </w:rPr>
        <w:t>Athene Annuity and Life Company – from 201</w:t>
      </w:r>
      <w:r w:rsidR="3E8888A4" w:rsidRPr="00ED18B0">
        <w:rPr>
          <w:rFonts w:asciiTheme="minorHAnsi" w:hAnsiTheme="minorHAnsi" w:cstheme="minorBidi"/>
          <w:b/>
          <w:bCs/>
        </w:rPr>
        <w:t>8 April</w:t>
      </w:r>
      <w:r w:rsidRPr="00ED18B0">
        <w:rPr>
          <w:rFonts w:asciiTheme="minorHAnsi" w:hAnsiTheme="minorHAnsi" w:cstheme="minorBidi"/>
          <w:b/>
          <w:bCs/>
        </w:rPr>
        <w:t xml:space="preserve"> to present</w:t>
      </w:r>
    </w:p>
    <w:p w14:paraId="228F9B7C" w14:textId="759B9D23" w:rsidR="00D66753" w:rsidRPr="00560BE0" w:rsidRDefault="00D66753" w:rsidP="00D66753">
      <w:pPr>
        <w:pStyle w:val="ListParagraph"/>
        <w:spacing w:after="240"/>
        <w:ind w:firstLine="0"/>
        <w:rPr>
          <w:rFonts w:asciiTheme="minorHAnsi" w:eastAsiaTheme="minorEastAsia" w:hAnsiTheme="minorHAnsi" w:cstheme="minorBidi"/>
        </w:rPr>
      </w:pPr>
      <w:r w:rsidRPr="00CF5FA7">
        <w:rPr>
          <w:rFonts w:asciiTheme="minorHAnsi" w:hAnsiTheme="minorHAnsi" w:cstheme="minorBidi"/>
          <w:b/>
          <w:bCs/>
        </w:rPr>
        <w:t>Projects</w:t>
      </w:r>
      <w:r w:rsidRPr="00560BE0">
        <w:rPr>
          <w:rFonts w:asciiTheme="minorHAnsi" w:hAnsiTheme="minorHAnsi" w:cstheme="minorBidi"/>
        </w:rPr>
        <w:t>:</w:t>
      </w:r>
      <w:r w:rsidRPr="00560BE0">
        <w:rPr>
          <w:rFonts w:asciiTheme="minorHAnsi" w:eastAsiaTheme="minorEastAsia" w:hAnsiTheme="minorHAnsi" w:cstheme="minorBidi"/>
        </w:rPr>
        <w:t xml:space="preserve"> </w:t>
      </w:r>
    </w:p>
    <w:p w14:paraId="28652BF3" w14:textId="3A89DD5D" w:rsidR="00D66753" w:rsidRPr="00560BE0" w:rsidRDefault="00D66753" w:rsidP="00D66753">
      <w:pPr>
        <w:pStyle w:val="ListParagraph"/>
        <w:numPr>
          <w:ilvl w:val="1"/>
          <w:numId w:val="3"/>
        </w:numPr>
        <w:spacing w:after="240"/>
        <w:rPr>
          <w:rFonts w:asciiTheme="minorHAnsi" w:eastAsiaTheme="minorEastAsia" w:hAnsiTheme="minorHAnsi" w:cstheme="minorBidi"/>
        </w:rPr>
      </w:pPr>
      <w:r w:rsidRPr="00560BE0">
        <w:rPr>
          <w:rFonts w:asciiTheme="minorHAnsi" w:hAnsiTheme="minorHAnsi" w:cstheme="minorBidi"/>
        </w:rPr>
        <w:t xml:space="preserve">IT-Tech Services </w:t>
      </w:r>
      <w:r w:rsidR="000D1C98" w:rsidRPr="00560BE0">
        <w:rPr>
          <w:rFonts w:asciiTheme="minorHAnsi" w:hAnsiTheme="minorHAnsi" w:cstheme="minorBidi"/>
        </w:rPr>
        <w:t>–</w:t>
      </w:r>
      <w:r w:rsidRPr="00560BE0">
        <w:rPr>
          <w:rFonts w:asciiTheme="minorHAnsi" w:hAnsiTheme="minorHAnsi" w:cstheme="minorBidi"/>
        </w:rPr>
        <w:t xml:space="preserve"> </w:t>
      </w:r>
      <w:r w:rsidR="000D1C98" w:rsidRPr="00560BE0">
        <w:rPr>
          <w:rFonts w:asciiTheme="minorHAnsi" w:hAnsiTheme="minorHAnsi" w:cstheme="minorBidi"/>
        </w:rPr>
        <w:t>2020 April to present</w:t>
      </w:r>
    </w:p>
    <w:p w14:paraId="39ECC2B4" w14:textId="5871F588" w:rsidR="000D1C98" w:rsidRPr="00560BE0" w:rsidRDefault="000D1C98" w:rsidP="000D1C98">
      <w:pPr>
        <w:pStyle w:val="ListParagraph"/>
        <w:numPr>
          <w:ilvl w:val="1"/>
          <w:numId w:val="3"/>
        </w:numPr>
        <w:spacing w:after="240"/>
        <w:rPr>
          <w:rFonts w:asciiTheme="minorHAnsi" w:eastAsiaTheme="minorEastAsia" w:hAnsiTheme="minorHAnsi" w:cstheme="minorBidi"/>
        </w:rPr>
      </w:pPr>
      <w:r w:rsidRPr="00560BE0">
        <w:rPr>
          <w:rFonts w:asciiTheme="minorHAnsi" w:hAnsiTheme="minorHAnsi" w:cstheme="minorBidi"/>
        </w:rPr>
        <w:t>Automated Scans for Sensitive – 2020 April to 2020 July</w:t>
      </w:r>
    </w:p>
    <w:p w14:paraId="65DE0387" w14:textId="1DF9C743" w:rsidR="000D1C98" w:rsidRPr="00560BE0" w:rsidRDefault="000D1C98" w:rsidP="000D1C98">
      <w:pPr>
        <w:pStyle w:val="ListParagraph"/>
        <w:numPr>
          <w:ilvl w:val="1"/>
          <w:numId w:val="3"/>
        </w:numPr>
        <w:spacing w:after="240"/>
        <w:rPr>
          <w:rFonts w:asciiTheme="minorHAnsi" w:eastAsiaTheme="minorEastAsia" w:hAnsiTheme="minorHAnsi" w:cstheme="minorBidi"/>
        </w:rPr>
      </w:pPr>
      <w:r w:rsidRPr="00560BE0">
        <w:rPr>
          <w:rFonts w:asciiTheme="minorHAnsi" w:hAnsiTheme="minorHAnsi" w:cstheme="minorBidi"/>
        </w:rPr>
        <w:t xml:space="preserve">EDM Cloud Migration – 2019 October to 2020 April </w:t>
      </w:r>
    </w:p>
    <w:p w14:paraId="5244C302" w14:textId="55D2707F" w:rsidR="7094CA2B" w:rsidRPr="00560BE0" w:rsidRDefault="0B573219" w:rsidP="00D66753">
      <w:pPr>
        <w:pStyle w:val="ListParagraph"/>
        <w:numPr>
          <w:ilvl w:val="1"/>
          <w:numId w:val="3"/>
        </w:numPr>
        <w:spacing w:after="240"/>
        <w:rPr>
          <w:rFonts w:asciiTheme="minorHAnsi" w:eastAsiaTheme="minorEastAsia" w:hAnsiTheme="minorHAnsi" w:cstheme="minorBidi"/>
        </w:rPr>
      </w:pPr>
      <w:r w:rsidRPr="00560BE0">
        <w:rPr>
          <w:rFonts w:asciiTheme="minorHAnsi" w:hAnsiTheme="minorHAnsi" w:cstheme="minorBidi"/>
        </w:rPr>
        <w:t>Actuarial migration</w:t>
      </w:r>
      <w:r w:rsidR="00D66753" w:rsidRPr="00560BE0">
        <w:rPr>
          <w:rFonts w:asciiTheme="minorHAnsi" w:hAnsiTheme="minorHAnsi" w:cstheme="minorBidi"/>
        </w:rPr>
        <w:t xml:space="preserve"> </w:t>
      </w:r>
      <w:r w:rsidR="000D1C98" w:rsidRPr="00560BE0">
        <w:rPr>
          <w:rFonts w:asciiTheme="minorHAnsi" w:hAnsiTheme="minorHAnsi" w:cstheme="minorBidi"/>
        </w:rPr>
        <w:t>–</w:t>
      </w:r>
      <w:r w:rsidR="00D66753" w:rsidRPr="00560BE0">
        <w:rPr>
          <w:rFonts w:asciiTheme="minorHAnsi" w:hAnsiTheme="minorHAnsi" w:cstheme="minorBidi"/>
        </w:rPr>
        <w:t xml:space="preserve"> </w:t>
      </w:r>
      <w:r w:rsidR="000D1C98" w:rsidRPr="00560BE0">
        <w:rPr>
          <w:rFonts w:asciiTheme="minorHAnsi" w:hAnsiTheme="minorHAnsi" w:cstheme="minorBidi"/>
        </w:rPr>
        <w:t>2019 Jan to 2019 October</w:t>
      </w:r>
    </w:p>
    <w:p w14:paraId="43F6230B" w14:textId="718F836E" w:rsidR="00AD338C" w:rsidRPr="00560BE0" w:rsidRDefault="00AD338C" w:rsidP="00AD338C">
      <w:pPr>
        <w:pStyle w:val="ListParagraph"/>
        <w:numPr>
          <w:ilvl w:val="1"/>
          <w:numId w:val="3"/>
        </w:numPr>
        <w:spacing w:after="240"/>
        <w:rPr>
          <w:rFonts w:asciiTheme="minorHAnsi" w:eastAsiaTheme="minorEastAsia" w:hAnsiTheme="minorHAnsi" w:cstheme="minorBidi"/>
        </w:rPr>
      </w:pPr>
      <w:r w:rsidRPr="00560BE0">
        <w:rPr>
          <w:rFonts w:asciiTheme="minorHAnsi" w:hAnsiTheme="minorHAnsi" w:cstheme="minorBidi"/>
        </w:rPr>
        <w:t>Data Integration – 2018 April to 2019 Jan</w:t>
      </w:r>
    </w:p>
    <w:p w14:paraId="29B202FB" w14:textId="414ED60D" w:rsidR="00AD338C" w:rsidRPr="00560BE0" w:rsidRDefault="00AD338C" w:rsidP="00AD338C">
      <w:pPr>
        <w:ind w:left="720"/>
        <w:rPr>
          <w:rFonts w:asciiTheme="minorHAnsi" w:eastAsiaTheme="minorEastAsia" w:hAnsiTheme="minorHAnsi" w:cstheme="minorBidi"/>
          <w:sz w:val="22"/>
          <w:szCs w:val="22"/>
        </w:rPr>
      </w:pPr>
      <w:r w:rsidRPr="00CF5FA7">
        <w:rPr>
          <w:rFonts w:asciiTheme="minorHAnsi" w:eastAsiaTheme="minorEastAsia" w:hAnsiTheme="minorHAnsi" w:cstheme="minorBidi"/>
          <w:b/>
          <w:bCs/>
          <w:sz w:val="22"/>
          <w:szCs w:val="22"/>
        </w:rPr>
        <w:t>Location</w:t>
      </w:r>
      <w:r w:rsidRPr="00560BE0">
        <w:rPr>
          <w:rFonts w:asciiTheme="minorHAnsi" w:eastAsiaTheme="minorEastAsia" w:hAnsiTheme="minorHAnsi" w:cstheme="minorBidi"/>
          <w:sz w:val="22"/>
          <w:szCs w:val="22"/>
        </w:rPr>
        <w:t>:</w:t>
      </w:r>
    </w:p>
    <w:p w14:paraId="515C43E1" w14:textId="620DB6E9" w:rsidR="00AD338C" w:rsidRPr="00560BE0" w:rsidRDefault="00AD338C" w:rsidP="00AD338C">
      <w:pPr>
        <w:pStyle w:val="ListParagraph"/>
        <w:numPr>
          <w:ilvl w:val="0"/>
          <w:numId w:val="18"/>
        </w:numPr>
        <w:spacing w:after="240"/>
        <w:rPr>
          <w:rFonts w:asciiTheme="minorHAnsi" w:hAnsiTheme="minorHAnsi" w:cstheme="minorBidi"/>
          <w:b/>
          <w:bCs/>
        </w:rPr>
      </w:pPr>
      <w:r w:rsidRPr="00560BE0">
        <w:rPr>
          <w:rFonts w:asciiTheme="minorHAnsi" w:hAnsiTheme="minorHAnsi" w:cstheme="minorBidi"/>
          <w:b/>
          <w:bCs/>
        </w:rPr>
        <w:t>West Des Moines, IA, USA – 2022 to present</w:t>
      </w:r>
    </w:p>
    <w:p w14:paraId="0AE2E55A" w14:textId="6665A403" w:rsidR="00AD338C" w:rsidRDefault="00AD338C" w:rsidP="00560BE0">
      <w:pPr>
        <w:pStyle w:val="ListParagraph"/>
        <w:numPr>
          <w:ilvl w:val="0"/>
          <w:numId w:val="18"/>
        </w:numPr>
        <w:spacing w:after="240"/>
        <w:rPr>
          <w:rFonts w:asciiTheme="minorHAnsi" w:eastAsiaTheme="minorEastAsia" w:hAnsiTheme="minorHAnsi" w:cstheme="minorBidi"/>
        </w:rPr>
      </w:pPr>
      <w:r w:rsidRPr="00560BE0">
        <w:rPr>
          <w:rFonts w:asciiTheme="minorHAnsi" w:eastAsiaTheme="minorEastAsia" w:hAnsiTheme="minorHAnsi" w:cstheme="minorBidi"/>
        </w:rPr>
        <w:t>Bangalore, India – 201</w:t>
      </w:r>
      <w:r w:rsidR="00D9313B">
        <w:rPr>
          <w:rFonts w:asciiTheme="minorHAnsi" w:eastAsiaTheme="minorEastAsia" w:hAnsiTheme="minorHAnsi" w:cstheme="minorBidi"/>
        </w:rPr>
        <w:t>8</w:t>
      </w:r>
      <w:r w:rsidRPr="00560BE0">
        <w:rPr>
          <w:rFonts w:asciiTheme="minorHAnsi" w:eastAsiaTheme="minorEastAsia" w:hAnsiTheme="minorHAnsi" w:cstheme="minorBidi"/>
        </w:rPr>
        <w:t xml:space="preserve"> to 2022</w:t>
      </w:r>
    </w:p>
    <w:p w14:paraId="42E6BC35" w14:textId="2259DE37" w:rsidR="00B81B88" w:rsidRDefault="00B81B88" w:rsidP="00B81B88">
      <w:pPr>
        <w:spacing w:after="240"/>
        <w:ind w:left="720"/>
        <w:rPr>
          <w:rFonts w:asciiTheme="minorHAnsi" w:eastAsiaTheme="minorEastAsia" w:hAnsiTheme="minorHAnsi" w:cstheme="minorBidi"/>
          <w:sz w:val="22"/>
          <w:szCs w:val="22"/>
        </w:rPr>
      </w:pPr>
      <w:r w:rsidRPr="00B81B88">
        <w:rPr>
          <w:rFonts w:asciiTheme="minorHAnsi" w:eastAsiaTheme="minorEastAsia" w:hAnsiTheme="minorHAnsi" w:cstheme="minorBidi"/>
          <w:sz w:val="22"/>
          <w:szCs w:val="22"/>
        </w:rPr>
        <w:t>Tools</w:t>
      </w:r>
      <w:r w:rsidR="00B973E3">
        <w:rPr>
          <w:rFonts w:asciiTheme="minorHAnsi" w:eastAsiaTheme="minorEastAsia" w:hAnsiTheme="minorHAnsi" w:cstheme="minorBidi"/>
          <w:sz w:val="22"/>
          <w:szCs w:val="22"/>
        </w:rPr>
        <w:t>/Environment/Languages</w:t>
      </w:r>
      <w:r w:rsidRPr="00B81B88">
        <w:rPr>
          <w:rFonts w:asciiTheme="minorHAnsi" w:eastAsiaTheme="minorEastAsia" w:hAnsiTheme="minorHAnsi" w:cstheme="minorBidi"/>
          <w:sz w:val="22"/>
          <w:szCs w:val="22"/>
        </w:rPr>
        <w:t xml:space="preserve"> Used</w:t>
      </w:r>
      <w:r>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br/>
      </w:r>
      <w:r w:rsidR="00B973E3">
        <w:rPr>
          <w:rFonts w:asciiTheme="minorHAnsi" w:eastAsiaTheme="minorEastAsia" w:hAnsiTheme="minorHAnsi" w:cstheme="minorBidi"/>
          <w:sz w:val="22"/>
          <w:szCs w:val="22"/>
        </w:rPr>
        <w:t xml:space="preserve">Python, Groovy, </w:t>
      </w:r>
      <w:proofErr w:type="spellStart"/>
      <w:r w:rsidR="00B973E3">
        <w:rPr>
          <w:rFonts w:asciiTheme="minorHAnsi" w:eastAsiaTheme="minorEastAsia" w:hAnsiTheme="minorHAnsi" w:cstheme="minorBidi"/>
          <w:sz w:val="22"/>
          <w:szCs w:val="22"/>
        </w:rPr>
        <w:t>Jython</w:t>
      </w:r>
      <w:proofErr w:type="spellEnd"/>
      <w:r w:rsidR="00B973E3">
        <w:rPr>
          <w:rFonts w:asciiTheme="minorHAnsi" w:eastAsiaTheme="minorEastAsia" w:hAnsiTheme="minorHAnsi" w:cstheme="minorBidi"/>
          <w:sz w:val="22"/>
          <w:szCs w:val="22"/>
        </w:rPr>
        <w:t xml:space="preserve">, </w:t>
      </w:r>
      <w:r w:rsidRPr="00B81B88">
        <w:rPr>
          <w:rFonts w:asciiTheme="minorHAnsi" w:eastAsiaTheme="minorEastAsia" w:hAnsiTheme="minorHAnsi" w:cstheme="minorBidi"/>
          <w:sz w:val="22"/>
          <w:szCs w:val="22"/>
        </w:rPr>
        <w:t>Aws</w:t>
      </w:r>
      <w:r w:rsidR="00776926">
        <w:rPr>
          <w:rFonts w:asciiTheme="minorHAnsi" w:eastAsiaTheme="minorEastAsia" w:hAnsiTheme="minorHAnsi" w:cstheme="minorBidi"/>
          <w:sz w:val="22"/>
          <w:szCs w:val="22"/>
        </w:rPr>
        <w:t xml:space="preserve"> EKS</w:t>
      </w:r>
      <w:r w:rsidRPr="00B81B88">
        <w:rPr>
          <w:rFonts w:asciiTheme="minorHAnsi" w:eastAsiaTheme="minorEastAsia" w:hAnsiTheme="minorHAnsi" w:cstheme="minorBidi"/>
          <w:sz w:val="22"/>
          <w:szCs w:val="22"/>
        </w:rPr>
        <w:t xml:space="preserve">, Git, </w:t>
      </w:r>
      <w:r w:rsidR="00776926">
        <w:rPr>
          <w:rFonts w:asciiTheme="minorHAnsi" w:eastAsiaTheme="minorEastAsia" w:hAnsiTheme="minorHAnsi" w:cstheme="minorBidi"/>
          <w:sz w:val="22"/>
          <w:szCs w:val="22"/>
        </w:rPr>
        <w:t xml:space="preserve">GitHub, Bitbucket, Jira, Confluence, Artifactory, </w:t>
      </w:r>
      <w:r w:rsidRPr="00B81B88">
        <w:rPr>
          <w:rFonts w:asciiTheme="minorHAnsi" w:eastAsiaTheme="minorEastAsia" w:hAnsiTheme="minorHAnsi" w:cstheme="minorBidi"/>
          <w:sz w:val="22"/>
          <w:szCs w:val="22"/>
        </w:rPr>
        <w:t xml:space="preserve">Jenkins, Ansible, Docker, Kubernetes, </w:t>
      </w:r>
      <w:r w:rsidR="00776926">
        <w:rPr>
          <w:rFonts w:asciiTheme="minorHAnsi" w:eastAsiaTheme="minorEastAsia" w:hAnsiTheme="minorHAnsi" w:cstheme="minorBidi"/>
          <w:sz w:val="22"/>
          <w:szCs w:val="22"/>
        </w:rPr>
        <w:t xml:space="preserve">Windows, </w:t>
      </w:r>
      <w:r w:rsidRPr="00B81B88">
        <w:rPr>
          <w:rFonts w:asciiTheme="minorHAnsi" w:eastAsiaTheme="minorEastAsia" w:hAnsiTheme="minorHAnsi" w:cstheme="minorBidi"/>
          <w:sz w:val="22"/>
          <w:szCs w:val="22"/>
        </w:rPr>
        <w:t>Linux, Shell, MySQL, ELK</w:t>
      </w:r>
      <w:r w:rsidR="00776926">
        <w:rPr>
          <w:rFonts w:asciiTheme="minorHAnsi" w:eastAsiaTheme="minorEastAsia" w:hAnsiTheme="minorHAnsi" w:cstheme="minorBidi"/>
          <w:sz w:val="22"/>
          <w:szCs w:val="22"/>
        </w:rPr>
        <w:t>, Grafana, Prometheus</w:t>
      </w:r>
      <w:r w:rsidR="00AC0692">
        <w:rPr>
          <w:rFonts w:asciiTheme="minorHAnsi" w:eastAsiaTheme="minorEastAsia" w:hAnsiTheme="minorHAnsi" w:cstheme="minorBidi"/>
          <w:sz w:val="22"/>
          <w:szCs w:val="22"/>
        </w:rPr>
        <w:t xml:space="preserve">, REST </w:t>
      </w:r>
      <w:proofErr w:type="spellStart"/>
      <w:r w:rsidR="00AC0692">
        <w:rPr>
          <w:rFonts w:asciiTheme="minorHAnsi" w:eastAsiaTheme="minorEastAsia" w:hAnsiTheme="minorHAnsi" w:cstheme="minorBidi"/>
          <w:sz w:val="22"/>
          <w:szCs w:val="22"/>
        </w:rPr>
        <w:t>apis</w:t>
      </w:r>
      <w:proofErr w:type="spellEnd"/>
      <w:r w:rsidR="00AC0692">
        <w:rPr>
          <w:rFonts w:asciiTheme="minorHAnsi" w:eastAsiaTheme="minorEastAsia" w:hAnsiTheme="minorHAnsi" w:cstheme="minorBidi"/>
          <w:sz w:val="22"/>
          <w:szCs w:val="22"/>
        </w:rPr>
        <w:t xml:space="preserve">, Postman, </w:t>
      </w:r>
      <w:proofErr w:type="spellStart"/>
      <w:r w:rsidR="00AC0692">
        <w:rPr>
          <w:rFonts w:asciiTheme="minorHAnsi" w:eastAsiaTheme="minorEastAsia" w:hAnsiTheme="minorHAnsi" w:cstheme="minorBidi"/>
          <w:sz w:val="22"/>
          <w:szCs w:val="22"/>
        </w:rPr>
        <w:t>GraphQL</w:t>
      </w:r>
      <w:proofErr w:type="spellEnd"/>
      <w:r w:rsidR="00AC0692">
        <w:rPr>
          <w:rFonts w:asciiTheme="minorHAnsi" w:eastAsiaTheme="minorEastAsia" w:hAnsiTheme="minorHAnsi" w:cstheme="minorBidi"/>
          <w:sz w:val="22"/>
          <w:szCs w:val="22"/>
        </w:rPr>
        <w:t>.</w:t>
      </w:r>
    </w:p>
    <w:p w14:paraId="062AF92C" w14:textId="77777777" w:rsidR="00CF5FA7" w:rsidRDefault="00CF5FA7" w:rsidP="00CF5FA7">
      <w:pPr>
        <w:spacing w:after="120"/>
        <w:ind w:firstLine="720"/>
        <w:rPr>
          <w:rFonts w:asciiTheme="minorHAnsi" w:hAnsiTheme="minorHAnsi" w:cstheme="minorBidi"/>
          <w:sz w:val="22"/>
          <w:szCs w:val="22"/>
        </w:rPr>
      </w:pPr>
      <w:r w:rsidRPr="69B57155">
        <w:rPr>
          <w:rFonts w:asciiTheme="minorHAnsi" w:hAnsiTheme="minorHAnsi" w:cstheme="minorBidi"/>
          <w:b/>
          <w:bCs/>
          <w:sz w:val="22"/>
          <w:szCs w:val="22"/>
        </w:rPr>
        <w:t xml:space="preserve">Roles and Responsibilities: </w:t>
      </w:r>
    </w:p>
    <w:p w14:paraId="39A5C628" w14:textId="77777777" w:rsidR="00CF5FA7" w:rsidRDefault="00CF5FA7" w:rsidP="00CF5FA7">
      <w:pPr>
        <w:pStyle w:val="ListParagraph"/>
        <w:numPr>
          <w:ilvl w:val="1"/>
          <w:numId w:val="5"/>
        </w:numPr>
        <w:spacing w:after="0" w:line="240" w:lineRule="auto"/>
        <w:jc w:val="left"/>
      </w:pPr>
      <w:r w:rsidRPr="52BC992F">
        <w:t>Migrated Jenkins/Jira/Confluence/Artifactory from Linux on-prem server to AWS Kubernetes.</w:t>
      </w:r>
    </w:p>
    <w:p w14:paraId="27AFB6B6" w14:textId="647AAE8B" w:rsidR="00CF5FA7" w:rsidRPr="005E1CFA" w:rsidRDefault="00CF5FA7" w:rsidP="00CF5FA7">
      <w:pPr>
        <w:pStyle w:val="ListParagraph"/>
        <w:numPr>
          <w:ilvl w:val="1"/>
          <w:numId w:val="5"/>
        </w:numPr>
        <w:spacing w:after="0" w:line="240" w:lineRule="auto"/>
        <w:jc w:val="left"/>
        <w:rPr>
          <w:rFonts w:asciiTheme="minorHAnsi" w:eastAsiaTheme="minorEastAsia" w:hAnsiTheme="minorHAnsi" w:cstheme="minorBidi"/>
        </w:rPr>
      </w:pPr>
      <w:r w:rsidRPr="52BC992F">
        <w:t>Hands on experience in source code management on Git and Bitbucket/Git</w:t>
      </w:r>
      <w:r>
        <w:t>H</w:t>
      </w:r>
      <w:r w:rsidRPr="52BC992F">
        <w:t xml:space="preserve">ub Administration like managing repository, securing repository, and good experience with branching strategies. </w:t>
      </w:r>
    </w:p>
    <w:p w14:paraId="5186ECA7" w14:textId="756F1FED" w:rsidR="005E1CFA" w:rsidRDefault="005E1CFA" w:rsidP="00CF5FA7">
      <w:pPr>
        <w:pStyle w:val="ListParagraph"/>
        <w:numPr>
          <w:ilvl w:val="1"/>
          <w:numId w:val="5"/>
        </w:numPr>
        <w:spacing w:after="0" w:line="240" w:lineRule="auto"/>
        <w:jc w:val="left"/>
        <w:rPr>
          <w:rFonts w:asciiTheme="minorHAnsi" w:eastAsiaTheme="minorEastAsia" w:hAnsiTheme="minorHAnsi" w:cstheme="minorBidi"/>
        </w:rPr>
      </w:pPr>
      <w:r>
        <w:t>Setup GitHub manageme</w:t>
      </w:r>
      <w:r w:rsidR="002B0E7A">
        <w:t xml:space="preserve">nt with terraform. </w:t>
      </w:r>
    </w:p>
    <w:p w14:paraId="1B013737" w14:textId="772473AE" w:rsidR="00CF5FA7" w:rsidRDefault="00CF5FA7" w:rsidP="00CF5FA7">
      <w:pPr>
        <w:pStyle w:val="ListParagraph"/>
        <w:numPr>
          <w:ilvl w:val="1"/>
          <w:numId w:val="5"/>
        </w:numPr>
        <w:spacing w:after="0" w:line="240" w:lineRule="auto"/>
        <w:jc w:val="left"/>
        <w:rPr>
          <w:rFonts w:asciiTheme="minorHAnsi" w:eastAsiaTheme="minorEastAsia" w:hAnsiTheme="minorHAnsi" w:cstheme="minorBidi"/>
        </w:rPr>
      </w:pPr>
      <w:r w:rsidRPr="52BC992F">
        <w:t xml:space="preserve">Creating jobs using Jenkins. Manage installations of node, deployment configuration, administration, backup, Installed required Jenkins plug-ins as per the project </w:t>
      </w:r>
      <w:r w:rsidR="00481D90" w:rsidRPr="52BC992F">
        <w:t>requirement.</w:t>
      </w:r>
    </w:p>
    <w:p w14:paraId="18AFFD51" w14:textId="77777777" w:rsidR="00CF5FA7" w:rsidRDefault="00CF5FA7" w:rsidP="00CF5FA7">
      <w:pPr>
        <w:pStyle w:val="ListParagraph"/>
        <w:numPr>
          <w:ilvl w:val="1"/>
          <w:numId w:val="5"/>
        </w:numPr>
        <w:spacing w:after="0" w:line="240" w:lineRule="auto"/>
        <w:jc w:val="left"/>
        <w:rPr>
          <w:rFonts w:asciiTheme="minorHAnsi" w:eastAsiaTheme="minorEastAsia" w:hAnsiTheme="minorHAnsi" w:cstheme="minorBidi"/>
        </w:rPr>
      </w:pPr>
      <w:r w:rsidRPr="52BC992F">
        <w:t xml:space="preserve">Creating, Configuring, and Managing CI/CD Pipeline by Integrating GIT, Maven, SonarQube, Artifactory with Jenkins. </w:t>
      </w:r>
      <w:r>
        <w:tab/>
      </w:r>
    </w:p>
    <w:p w14:paraId="3295D914" w14:textId="77777777" w:rsidR="00CF5FA7" w:rsidRDefault="00CF5FA7" w:rsidP="00CF5FA7">
      <w:pPr>
        <w:pStyle w:val="ListParagraph"/>
        <w:numPr>
          <w:ilvl w:val="1"/>
          <w:numId w:val="5"/>
        </w:numPr>
        <w:spacing w:after="0" w:line="240" w:lineRule="auto"/>
        <w:jc w:val="left"/>
        <w:rPr>
          <w:rFonts w:asciiTheme="minorHAnsi" w:eastAsiaTheme="minorEastAsia" w:hAnsiTheme="minorHAnsi" w:cstheme="minorBidi"/>
        </w:rPr>
      </w:pPr>
      <w:r w:rsidRPr="52BC992F">
        <w:t>Patching/upgrading activity quarterly for Dev, QA, non-prod, and Production environment servers.</w:t>
      </w:r>
    </w:p>
    <w:p w14:paraId="39B5A723" w14:textId="77777777" w:rsidR="00CF5FA7" w:rsidRDefault="00CF5FA7" w:rsidP="00CF5FA7">
      <w:pPr>
        <w:pStyle w:val="ListParagraph"/>
        <w:numPr>
          <w:ilvl w:val="1"/>
          <w:numId w:val="5"/>
        </w:numPr>
        <w:spacing w:after="0" w:line="240" w:lineRule="auto"/>
        <w:jc w:val="left"/>
        <w:rPr>
          <w:rFonts w:asciiTheme="minorHAnsi" w:eastAsiaTheme="minorEastAsia" w:hAnsiTheme="minorHAnsi" w:cstheme="minorBidi"/>
        </w:rPr>
      </w:pPr>
      <w:r w:rsidRPr="52BC992F">
        <w:t>Involved in installing Jenkins and created a Master and Slave configuration to implement multiple parallel builds through a build. Installed the Plugin offline in Jenkins based on the requirements to simplify the Jenkins flow.</w:t>
      </w:r>
      <w:r>
        <w:tab/>
      </w:r>
    </w:p>
    <w:p w14:paraId="08D9BF83" w14:textId="77777777" w:rsidR="00CF5FA7" w:rsidRDefault="00CF5FA7" w:rsidP="00CF5FA7">
      <w:pPr>
        <w:pStyle w:val="ListParagraph"/>
        <w:numPr>
          <w:ilvl w:val="1"/>
          <w:numId w:val="5"/>
        </w:numPr>
        <w:spacing w:after="0" w:line="240" w:lineRule="auto"/>
        <w:jc w:val="left"/>
        <w:rPr>
          <w:rFonts w:asciiTheme="minorHAnsi" w:eastAsiaTheme="minorEastAsia" w:hAnsiTheme="minorHAnsi" w:cstheme="minorBidi"/>
        </w:rPr>
      </w:pPr>
      <w:r w:rsidRPr="52BC992F">
        <w:lastRenderedPageBreak/>
        <w:t>Performed continuous Build and Deployments to multiple environments like Dev, QA, and Prod Environments.</w:t>
      </w:r>
      <w:r>
        <w:tab/>
      </w:r>
    </w:p>
    <w:p w14:paraId="2494B73E" w14:textId="77777777" w:rsidR="00CF5FA7" w:rsidRDefault="00CF5FA7" w:rsidP="00CF5FA7">
      <w:pPr>
        <w:pStyle w:val="ListParagraph"/>
        <w:numPr>
          <w:ilvl w:val="1"/>
          <w:numId w:val="5"/>
        </w:numPr>
        <w:spacing w:after="0" w:line="240" w:lineRule="auto"/>
        <w:jc w:val="left"/>
        <w:rPr>
          <w:rFonts w:asciiTheme="minorHAnsi" w:eastAsiaTheme="minorEastAsia" w:hAnsiTheme="minorHAnsi" w:cstheme="minorBidi"/>
        </w:rPr>
      </w:pPr>
      <w:r w:rsidRPr="52BC992F">
        <w:t xml:space="preserve">Writing </w:t>
      </w:r>
      <w:proofErr w:type="spellStart"/>
      <w:r w:rsidRPr="52BC992F">
        <w:t>Dockerfile</w:t>
      </w:r>
      <w:proofErr w:type="spellEnd"/>
      <w:r w:rsidRPr="52BC992F">
        <w:t xml:space="preserve"> for building a Docker image, ship to the Dev environment.</w:t>
      </w:r>
    </w:p>
    <w:p w14:paraId="78469744" w14:textId="77777777" w:rsidR="00CF5FA7" w:rsidRDefault="00CF5FA7" w:rsidP="00CF5FA7">
      <w:pPr>
        <w:pStyle w:val="ListParagraph"/>
        <w:numPr>
          <w:ilvl w:val="1"/>
          <w:numId w:val="5"/>
        </w:numPr>
        <w:spacing w:after="0" w:line="240" w:lineRule="auto"/>
        <w:jc w:val="left"/>
        <w:rPr>
          <w:rFonts w:asciiTheme="minorHAnsi" w:eastAsiaTheme="minorEastAsia" w:hAnsiTheme="minorHAnsi" w:cstheme="minorBidi"/>
        </w:rPr>
      </w:pPr>
      <w:r w:rsidRPr="52BC992F">
        <w:t>Created, modified and customized Docker files, Docker images running Java/Python applications.</w:t>
      </w:r>
      <w:r>
        <w:tab/>
      </w:r>
    </w:p>
    <w:p w14:paraId="4726126D" w14:textId="77777777" w:rsidR="00CF5FA7" w:rsidRDefault="00CF5FA7" w:rsidP="00CF5FA7">
      <w:pPr>
        <w:pStyle w:val="ListParagraph"/>
        <w:numPr>
          <w:ilvl w:val="1"/>
          <w:numId w:val="5"/>
        </w:numPr>
        <w:spacing w:after="0" w:line="240" w:lineRule="auto"/>
        <w:jc w:val="left"/>
        <w:rPr>
          <w:rFonts w:asciiTheme="minorHAnsi" w:eastAsiaTheme="minorEastAsia" w:hAnsiTheme="minorHAnsi" w:cstheme="minorBidi"/>
        </w:rPr>
      </w:pPr>
      <w:r w:rsidRPr="52BC992F">
        <w:t>Experience in implementing and managing Docker-based infrastructure using Kubernetes, Manage the Kubernetes cluster.</w:t>
      </w:r>
      <w:r>
        <w:tab/>
      </w:r>
    </w:p>
    <w:p w14:paraId="1A9DA9DB" w14:textId="77777777" w:rsidR="00CF5FA7" w:rsidRDefault="00CF5FA7" w:rsidP="00CF5FA7">
      <w:pPr>
        <w:pStyle w:val="ListParagraph"/>
        <w:numPr>
          <w:ilvl w:val="1"/>
          <w:numId w:val="5"/>
        </w:numPr>
        <w:spacing w:after="0" w:line="240" w:lineRule="auto"/>
        <w:jc w:val="left"/>
        <w:rPr>
          <w:rFonts w:asciiTheme="minorHAnsi" w:eastAsiaTheme="minorEastAsia" w:hAnsiTheme="minorHAnsi" w:cstheme="minorBidi"/>
        </w:rPr>
      </w:pPr>
      <w:r w:rsidRPr="52BC992F">
        <w:t>Provisioning of storage volumes when requested by persistent volume claims.</w:t>
      </w:r>
      <w:r>
        <w:tab/>
      </w:r>
    </w:p>
    <w:p w14:paraId="2D89EA43" w14:textId="77777777" w:rsidR="00CF5FA7" w:rsidRDefault="00CF5FA7" w:rsidP="00CF5FA7">
      <w:pPr>
        <w:pStyle w:val="ListParagraph"/>
        <w:numPr>
          <w:ilvl w:val="1"/>
          <w:numId w:val="5"/>
        </w:numPr>
        <w:spacing w:after="0" w:line="240" w:lineRule="auto"/>
        <w:jc w:val="left"/>
        <w:rPr>
          <w:rFonts w:asciiTheme="minorHAnsi" w:eastAsiaTheme="minorEastAsia" w:hAnsiTheme="minorHAnsi" w:cstheme="minorBidi"/>
        </w:rPr>
      </w:pPr>
      <w:r w:rsidRPr="52BC992F">
        <w:t>Setup the Prometheus and Grafana dashboard from Scratch to monitor the applications and servers, and the services using the exporters. Monitoring all application servers and services by using Prometheus, and Grafana in different environments.</w:t>
      </w:r>
      <w:r>
        <w:tab/>
      </w:r>
    </w:p>
    <w:p w14:paraId="1EECCC8E" w14:textId="77777777" w:rsidR="00CF5FA7" w:rsidRDefault="00CF5FA7" w:rsidP="00CF5FA7">
      <w:pPr>
        <w:pStyle w:val="ListParagraph"/>
        <w:numPr>
          <w:ilvl w:val="1"/>
          <w:numId w:val="5"/>
        </w:numPr>
        <w:spacing w:after="0" w:line="240" w:lineRule="auto"/>
        <w:jc w:val="left"/>
        <w:rPr>
          <w:rFonts w:asciiTheme="minorHAnsi" w:eastAsiaTheme="minorEastAsia" w:hAnsiTheme="minorHAnsi" w:cstheme="minorBidi"/>
        </w:rPr>
      </w:pPr>
      <w:r w:rsidRPr="52BC992F">
        <w:t>Working experience in SonarQube administration for different project create and giving access to the developers, and created the custom Quality profiles, and Quality gates.</w:t>
      </w:r>
      <w:r>
        <w:tab/>
      </w:r>
    </w:p>
    <w:p w14:paraId="7D70309C" w14:textId="77777777" w:rsidR="00CF5FA7" w:rsidRDefault="00CF5FA7" w:rsidP="00CF5FA7">
      <w:pPr>
        <w:pStyle w:val="ListParagraph"/>
        <w:numPr>
          <w:ilvl w:val="1"/>
          <w:numId w:val="5"/>
        </w:numPr>
        <w:spacing w:after="0" w:line="240" w:lineRule="auto"/>
        <w:jc w:val="left"/>
        <w:rPr>
          <w:rFonts w:asciiTheme="minorHAnsi" w:eastAsiaTheme="minorEastAsia" w:hAnsiTheme="minorHAnsi" w:cstheme="minorBidi"/>
          <w:b/>
          <w:bCs/>
        </w:rPr>
      </w:pPr>
      <w:r w:rsidRPr="52BC992F">
        <w:t xml:space="preserve">Working experience in Artifactory binary repository administration installed and configured giving the access to hosted, proxy, group repositories. Giving the access to the developers based on their role. </w:t>
      </w:r>
    </w:p>
    <w:p w14:paraId="6CAEBA38" w14:textId="77777777" w:rsidR="00CF5FA7" w:rsidRDefault="00CF5FA7" w:rsidP="00B81B88">
      <w:pPr>
        <w:spacing w:after="240"/>
        <w:ind w:left="720"/>
        <w:rPr>
          <w:rFonts w:asciiTheme="minorHAnsi" w:eastAsiaTheme="minorEastAsia" w:hAnsiTheme="minorHAnsi" w:cstheme="minorBidi"/>
          <w:sz w:val="22"/>
          <w:szCs w:val="22"/>
        </w:rPr>
      </w:pPr>
    </w:p>
    <w:p w14:paraId="001A15EF" w14:textId="77777777" w:rsidR="00560BE0" w:rsidRPr="00560BE0" w:rsidRDefault="00560BE0" w:rsidP="00560BE0">
      <w:pPr>
        <w:pStyle w:val="ListParagraph"/>
        <w:spacing w:after="240"/>
        <w:ind w:left="1440" w:firstLine="0"/>
        <w:rPr>
          <w:rFonts w:asciiTheme="minorHAnsi" w:eastAsiaTheme="minorEastAsia" w:hAnsiTheme="minorHAnsi" w:cstheme="minorBidi"/>
        </w:rPr>
      </w:pPr>
    </w:p>
    <w:p w14:paraId="67B779E5" w14:textId="608AC5EB" w:rsidR="7094CA2B" w:rsidRPr="00ED18B0" w:rsidRDefault="6070A98D" w:rsidP="2D4132DC">
      <w:pPr>
        <w:pStyle w:val="ListParagraph"/>
        <w:numPr>
          <w:ilvl w:val="0"/>
          <w:numId w:val="2"/>
        </w:numPr>
        <w:spacing w:after="0"/>
        <w:rPr>
          <w:rFonts w:asciiTheme="minorHAnsi" w:eastAsiaTheme="minorEastAsia" w:hAnsiTheme="minorHAnsi" w:cstheme="minorBidi"/>
          <w:b/>
          <w:bCs/>
        </w:rPr>
      </w:pPr>
      <w:proofErr w:type="spellStart"/>
      <w:r w:rsidRPr="00ED18B0">
        <w:rPr>
          <w:rFonts w:asciiTheme="minorHAnsi" w:hAnsiTheme="minorHAnsi" w:cstheme="minorBidi"/>
          <w:b/>
          <w:bCs/>
        </w:rPr>
        <w:t>Statefarm</w:t>
      </w:r>
      <w:proofErr w:type="spellEnd"/>
      <w:r w:rsidR="24918238" w:rsidRPr="00ED18B0">
        <w:rPr>
          <w:rFonts w:asciiTheme="minorHAnsi" w:hAnsiTheme="minorHAnsi" w:cstheme="minorBidi"/>
          <w:b/>
          <w:bCs/>
        </w:rPr>
        <w:t xml:space="preserve"> Insurance – from 201</w:t>
      </w:r>
      <w:r w:rsidR="61FD058E" w:rsidRPr="00ED18B0">
        <w:rPr>
          <w:rFonts w:asciiTheme="minorHAnsi" w:hAnsiTheme="minorHAnsi" w:cstheme="minorBidi"/>
          <w:b/>
          <w:bCs/>
        </w:rPr>
        <w:t>2</w:t>
      </w:r>
      <w:r w:rsidR="24918238" w:rsidRPr="00ED18B0">
        <w:rPr>
          <w:rFonts w:asciiTheme="minorHAnsi" w:hAnsiTheme="minorHAnsi" w:cstheme="minorBidi"/>
          <w:b/>
          <w:bCs/>
        </w:rPr>
        <w:t xml:space="preserve"> to 201</w:t>
      </w:r>
      <w:r w:rsidR="4FAA64C2" w:rsidRPr="00ED18B0">
        <w:rPr>
          <w:rFonts w:asciiTheme="minorHAnsi" w:hAnsiTheme="minorHAnsi" w:cstheme="minorBidi"/>
          <w:b/>
          <w:bCs/>
        </w:rPr>
        <w:t>8 April</w:t>
      </w:r>
      <w:r w:rsidR="3ED5A86A" w:rsidRPr="00ED18B0">
        <w:rPr>
          <w:rFonts w:asciiTheme="minorHAnsi" w:hAnsiTheme="minorHAnsi" w:cstheme="minorBidi"/>
          <w:b/>
          <w:bCs/>
        </w:rPr>
        <w:t xml:space="preserve"> </w:t>
      </w:r>
    </w:p>
    <w:p w14:paraId="46D7B88A" w14:textId="30A3EE7D" w:rsidR="00D66753" w:rsidRPr="00560BE0" w:rsidRDefault="00D66753" w:rsidP="00D66753">
      <w:pPr>
        <w:ind w:left="720"/>
        <w:rPr>
          <w:rFonts w:asciiTheme="minorHAnsi" w:eastAsiaTheme="minorEastAsia" w:hAnsiTheme="minorHAnsi" w:cstheme="minorBidi"/>
          <w:sz w:val="22"/>
          <w:szCs w:val="22"/>
        </w:rPr>
      </w:pPr>
      <w:r w:rsidRPr="00ED18B0">
        <w:rPr>
          <w:rFonts w:asciiTheme="minorHAnsi" w:eastAsiaTheme="minorEastAsia" w:hAnsiTheme="minorHAnsi" w:cstheme="minorBidi"/>
          <w:b/>
          <w:bCs/>
          <w:sz w:val="22"/>
          <w:szCs w:val="22"/>
        </w:rPr>
        <w:t>Projects</w:t>
      </w:r>
      <w:r w:rsidRPr="00560BE0">
        <w:rPr>
          <w:rFonts w:asciiTheme="minorHAnsi" w:eastAsiaTheme="minorEastAsia" w:hAnsiTheme="minorHAnsi" w:cstheme="minorBidi"/>
          <w:sz w:val="22"/>
          <w:szCs w:val="22"/>
        </w:rPr>
        <w:t>:</w:t>
      </w:r>
    </w:p>
    <w:p w14:paraId="0B01E023" w14:textId="5B35DC9C" w:rsidR="000D1C98" w:rsidRPr="00560BE0" w:rsidRDefault="000D1C98" w:rsidP="000D1C98">
      <w:pPr>
        <w:pStyle w:val="ListParagraph"/>
        <w:numPr>
          <w:ilvl w:val="1"/>
          <w:numId w:val="2"/>
        </w:numPr>
        <w:spacing w:after="0"/>
      </w:pPr>
      <w:r w:rsidRPr="00560BE0">
        <w:rPr>
          <w:rFonts w:asciiTheme="minorHAnsi" w:hAnsiTheme="minorHAnsi" w:cstheme="minorBidi"/>
        </w:rPr>
        <w:t>Enterprise Upload – 2016 April to 2018 April</w:t>
      </w:r>
    </w:p>
    <w:p w14:paraId="5F0334C2" w14:textId="20BDB948" w:rsidR="7094CA2B" w:rsidRPr="00560BE0" w:rsidRDefault="7094CA2B" w:rsidP="2D4132DC">
      <w:pPr>
        <w:pStyle w:val="ListParagraph"/>
        <w:numPr>
          <w:ilvl w:val="1"/>
          <w:numId w:val="2"/>
        </w:numPr>
        <w:spacing w:after="0"/>
        <w:rPr>
          <w:rFonts w:asciiTheme="minorHAnsi" w:eastAsiaTheme="minorEastAsia" w:hAnsiTheme="minorHAnsi" w:cstheme="minorBidi"/>
        </w:rPr>
      </w:pPr>
      <w:proofErr w:type="spellStart"/>
      <w:r w:rsidRPr="00560BE0">
        <w:rPr>
          <w:rFonts w:asciiTheme="minorHAnsi" w:hAnsiTheme="minorHAnsi" w:cstheme="minorBidi"/>
        </w:rPr>
        <w:t>EForms</w:t>
      </w:r>
      <w:proofErr w:type="spellEnd"/>
      <w:r w:rsidRPr="00560BE0">
        <w:rPr>
          <w:rFonts w:asciiTheme="minorHAnsi" w:hAnsiTheme="minorHAnsi" w:cstheme="minorBidi"/>
        </w:rPr>
        <w:t xml:space="preserve"> Processing</w:t>
      </w:r>
      <w:r w:rsidR="000D1C98" w:rsidRPr="00560BE0">
        <w:rPr>
          <w:rFonts w:asciiTheme="minorHAnsi" w:hAnsiTheme="minorHAnsi" w:cstheme="minorBidi"/>
        </w:rPr>
        <w:t xml:space="preserve"> – 2015 Feb to 2016 April</w:t>
      </w:r>
    </w:p>
    <w:p w14:paraId="069A97F6" w14:textId="4BCFCEFE" w:rsidR="7094CA2B" w:rsidRPr="00560BE0" w:rsidRDefault="7094CA2B" w:rsidP="2D4132DC">
      <w:pPr>
        <w:pStyle w:val="ListParagraph"/>
        <w:numPr>
          <w:ilvl w:val="1"/>
          <w:numId w:val="2"/>
        </w:numPr>
        <w:spacing w:after="0"/>
        <w:rPr>
          <w:rFonts w:asciiTheme="minorHAnsi" w:eastAsiaTheme="minorEastAsia" w:hAnsiTheme="minorHAnsi" w:cstheme="minorBidi"/>
        </w:rPr>
      </w:pPr>
      <w:r w:rsidRPr="00560BE0">
        <w:rPr>
          <w:rFonts w:asciiTheme="minorHAnsi" w:hAnsiTheme="minorHAnsi" w:cstheme="minorBidi"/>
        </w:rPr>
        <w:t>Store/View Legacy Modernization</w:t>
      </w:r>
      <w:r w:rsidR="000D1C98" w:rsidRPr="00560BE0">
        <w:rPr>
          <w:rFonts w:asciiTheme="minorHAnsi" w:hAnsiTheme="minorHAnsi" w:cstheme="minorBidi"/>
        </w:rPr>
        <w:t xml:space="preserve"> – 2014 Jan to 2015 Feb</w:t>
      </w:r>
    </w:p>
    <w:p w14:paraId="431FBD2C" w14:textId="25B3B96C" w:rsidR="000D1C98" w:rsidRPr="00560BE0" w:rsidRDefault="000D1C98" w:rsidP="000D1C98">
      <w:pPr>
        <w:pStyle w:val="ListParagraph"/>
        <w:numPr>
          <w:ilvl w:val="1"/>
          <w:numId w:val="2"/>
        </w:numPr>
        <w:spacing w:after="0"/>
        <w:rPr>
          <w:rFonts w:asciiTheme="minorHAnsi" w:eastAsiaTheme="minorEastAsia" w:hAnsiTheme="minorHAnsi" w:cstheme="minorBidi"/>
        </w:rPr>
      </w:pPr>
      <w:r w:rsidRPr="00560BE0">
        <w:rPr>
          <w:rFonts w:asciiTheme="minorHAnsi" w:hAnsiTheme="minorHAnsi" w:cstheme="minorBidi"/>
        </w:rPr>
        <w:t>Customer Communications/DC7 – 2012 Feb to 2013 Dec</w:t>
      </w:r>
    </w:p>
    <w:p w14:paraId="04D5E1D8" w14:textId="77777777" w:rsidR="00776926" w:rsidRDefault="00776926" w:rsidP="00AD338C">
      <w:pPr>
        <w:ind w:left="720"/>
        <w:rPr>
          <w:rFonts w:asciiTheme="minorHAnsi" w:eastAsiaTheme="minorEastAsia" w:hAnsiTheme="minorHAnsi" w:cstheme="minorBidi"/>
          <w:sz w:val="22"/>
          <w:szCs w:val="22"/>
        </w:rPr>
      </w:pPr>
    </w:p>
    <w:p w14:paraId="0ABB00F0" w14:textId="272D02EC" w:rsidR="000D1C98" w:rsidRPr="00560BE0" w:rsidRDefault="00AD338C" w:rsidP="00AD338C">
      <w:pPr>
        <w:ind w:left="720"/>
        <w:rPr>
          <w:rFonts w:asciiTheme="minorHAnsi" w:eastAsiaTheme="minorEastAsia" w:hAnsiTheme="minorHAnsi" w:cstheme="minorBidi"/>
          <w:sz w:val="22"/>
          <w:szCs w:val="22"/>
        </w:rPr>
      </w:pPr>
      <w:r w:rsidRPr="00ED18B0">
        <w:rPr>
          <w:rFonts w:asciiTheme="minorHAnsi" w:eastAsiaTheme="minorEastAsia" w:hAnsiTheme="minorHAnsi" w:cstheme="minorBidi"/>
          <w:b/>
          <w:bCs/>
          <w:sz w:val="22"/>
          <w:szCs w:val="22"/>
        </w:rPr>
        <w:t>Location</w:t>
      </w:r>
      <w:r w:rsidRPr="00560BE0">
        <w:rPr>
          <w:rFonts w:asciiTheme="minorHAnsi" w:eastAsiaTheme="minorEastAsia" w:hAnsiTheme="minorHAnsi" w:cstheme="minorBidi"/>
          <w:sz w:val="22"/>
          <w:szCs w:val="22"/>
        </w:rPr>
        <w:t>:</w:t>
      </w:r>
    </w:p>
    <w:p w14:paraId="6474970B" w14:textId="7DB0C174" w:rsidR="00AD338C" w:rsidRPr="00560BE0" w:rsidRDefault="00AD338C" w:rsidP="00AD338C">
      <w:pPr>
        <w:pStyle w:val="ListParagraph"/>
        <w:numPr>
          <w:ilvl w:val="1"/>
          <w:numId w:val="17"/>
        </w:numPr>
        <w:spacing w:after="240"/>
        <w:rPr>
          <w:rFonts w:asciiTheme="minorHAnsi" w:hAnsiTheme="minorHAnsi" w:cstheme="minorBidi"/>
          <w:b/>
          <w:bCs/>
        </w:rPr>
      </w:pPr>
      <w:r w:rsidRPr="00560BE0">
        <w:rPr>
          <w:rFonts w:asciiTheme="minorHAnsi" w:hAnsiTheme="minorHAnsi" w:cstheme="minorBidi"/>
          <w:b/>
          <w:bCs/>
        </w:rPr>
        <w:t>Bloomington, IL, USA – 2015 to 201</w:t>
      </w:r>
      <w:r w:rsidR="00560BE0">
        <w:rPr>
          <w:rFonts w:asciiTheme="minorHAnsi" w:hAnsiTheme="minorHAnsi" w:cstheme="minorBidi"/>
          <w:b/>
          <w:bCs/>
        </w:rPr>
        <w:t>8</w:t>
      </w:r>
    </w:p>
    <w:p w14:paraId="1363E9C7" w14:textId="13B43745" w:rsidR="00AD338C" w:rsidRDefault="00AD338C" w:rsidP="00AD338C">
      <w:pPr>
        <w:pStyle w:val="ListParagraph"/>
        <w:numPr>
          <w:ilvl w:val="1"/>
          <w:numId w:val="17"/>
        </w:numPr>
        <w:spacing w:after="240"/>
        <w:rPr>
          <w:rFonts w:asciiTheme="minorHAnsi" w:hAnsiTheme="minorHAnsi" w:cstheme="minorBidi"/>
        </w:rPr>
      </w:pPr>
      <w:r w:rsidRPr="00560BE0">
        <w:rPr>
          <w:rFonts w:asciiTheme="minorHAnsi" w:hAnsiTheme="minorHAnsi" w:cstheme="minorBidi"/>
        </w:rPr>
        <w:t>Hyderabad, India – 2012 to 2015</w:t>
      </w:r>
    </w:p>
    <w:p w14:paraId="23ACB34F" w14:textId="1B236BE1" w:rsidR="2D4132DC" w:rsidRDefault="00B973E3" w:rsidP="00E46262">
      <w:pPr>
        <w:spacing w:after="240"/>
        <w:ind w:left="720"/>
        <w:rPr>
          <w:rFonts w:asciiTheme="minorHAnsi" w:hAnsiTheme="minorHAnsi" w:cstheme="minorBidi"/>
          <w:b/>
          <w:bCs/>
          <w:sz w:val="22"/>
          <w:szCs w:val="22"/>
        </w:rPr>
      </w:pPr>
      <w:r w:rsidRPr="00B81B88">
        <w:rPr>
          <w:rFonts w:asciiTheme="minorHAnsi" w:eastAsiaTheme="minorEastAsia" w:hAnsiTheme="minorHAnsi" w:cstheme="minorBidi"/>
          <w:sz w:val="22"/>
          <w:szCs w:val="22"/>
        </w:rPr>
        <w:t>Tools</w:t>
      </w:r>
      <w:r>
        <w:rPr>
          <w:rFonts w:asciiTheme="minorHAnsi" w:eastAsiaTheme="minorEastAsia" w:hAnsiTheme="minorHAnsi" w:cstheme="minorBidi"/>
          <w:sz w:val="22"/>
          <w:szCs w:val="22"/>
        </w:rPr>
        <w:t>/Environment/Languages</w:t>
      </w:r>
      <w:r w:rsidRPr="00B81B88">
        <w:rPr>
          <w:rFonts w:asciiTheme="minorHAnsi" w:eastAsiaTheme="minorEastAsia" w:hAnsiTheme="minorHAnsi" w:cstheme="minorBidi"/>
          <w:sz w:val="22"/>
          <w:szCs w:val="22"/>
        </w:rPr>
        <w:t xml:space="preserve"> Used</w:t>
      </w:r>
      <w:r>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br/>
      </w:r>
      <w:r>
        <w:rPr>
          <w:rFonts w:asciiTheme="minorHAnsi" w:hAnsiTheme="minorHAnsi" w:cstheme="minorBidi"/>
          <w:sz w:val="22"/>
          <w:szCs w:val="22"/>
        </w:rPr>
        <w:t xml:space="preserve">Java, Python, Groovy, </w:t>
      </w:r>
      <w:r w:rsidR="00B81B88" w:rsidRPr="00B81B88">
        <w:rPr>
          <w:rFonts w:asciiTheme="minorHAnsi" w:hAnsiTheme="minorHAnsi" w:cstheme="minorBidi"/>
          <w:sz w:val="22"/>
          <w:szCs w:val="22"/>
        </w:rPr>
        <w:t>Git,</w:t>
      </w:r>
      <w:r>
        <w:rPr>
          <w:rFonts w:asciiTheme="minorHAnsi" w:hAnsiTheme="minorHAnsi" w:cstheme="minorBidi"/>
          <w:sz w:val="22"/>
          <w:szCs w:val="22"/>
        </w:rPr>
        <w:t xml:space="preserve"> GitLab, SVN,</w:t>
      </w:r>
      <w:r w:rsidR="00B81B88" w:rsidRPr="00B81B88">
        <w:rPr>
          <w:rFonts w:asciiTheme="minorHAnsi" w:hAnsiTheme="minorHAnsi" w:cstheme="minorBidi"/>
          <w:sz w:val="22"/>
          <w:szCs w:val="22"/>
        </w:rPr>
        <w:t xml:space="preserve"> Jenkins, Docker, Splunk, </w:t>
      </w:r>
      <w:r>
        <w:rPr>
          <w:rFonts w:asciiTheme="minorHAnsi" w:hAnsiTheme="minorHAnsi" w:cstheme="minorBidi"/>
          <w:sz w:val="22"/>
          <w:szCs w:val="22"/>
        </w:rPr>
        <w:t xml:space="preserve">Windows, </w:t>
      </w:r>
      <w:r w:rsidR="00B81B88" w:rsidRPr="00B81B88">
        <w:rPr>
          <w:rFonts w:asciiTheme="minorHAnsi" w:hAnsiTheme="minorHAnsi" w:cstheme="minorBidi"/>
          <w:sz w:val="22"/>
          <w:szCs w:val="22"/>
        </w:rPr>
        <w:t>Linux, MySQL, Splunk,</w:t>
      </w:r>
      <w:r>
        <w:rPr>
          <w:rFonts w:asciiTheme="minorHAnsi" w:hAnsiTheme="minorHAnsi" w:cstheme="minorBidi"/>
          <w:sz w:val="22"/>
          <w:szCs w:val="22"/>
        </w:rPr>
        <w:t xml:space="preserve"> Tomcat, WebSphere, MQ, SoapUI, </w:t>
      </w:r>
      <w:proofErr w:type="spellStart"/>
      <w:r>
        <w:rPr>
          <w:rFonts w:asciiTheme="minorHAnsi" w:hAnsiTheme="minorHAnsi" w:cstheme="minorBidi"/>
          <w:sz w:val="22"/>
          <w:szCs w:val="22"/>
        </w:rPr>
        <w:t>PostMan</w:t>
      </w:r>
      <w:proofErr w:type="spellEnd"/>
      <w:r>
        <w:rPr>
          <w:rFonts w:asciiTheme="minorHAnsi" w:hAnsiTheme="minorHAnsi" w:cstheme="minorBidi"/>
          <w:sz w:val="22"/>
          <w:szCs w:val="22"/>
        </w:rPr>
        <w:t>, R</w:t>
      </w:r>
      <w:r w:rsidR="00AC0692">
        <w:rPr>
          <w:rFonts w:asciiTheme="minorHAnsi" w:hAnsiTheme="minorHAnsi" w:cstheme="minorBidi"/>
          <w:sz w:val="22"/>
          <w:szCs w:val="22"/>
        </w:rPr>
        <w:t>EST</w:t>
      </w:r>
      <w:r>
        <w:rPr>
          <w:rFonts w:asciiTheme="minorHAnsi" w:hAnsiTheme="minorHAnsi" w:cstheme="minorBidi"/>
          <w:sz w:val="22"/>
          <w:szCs w:val="22"/>
        </w:rPr>
        <w:t xml:space="preserve"> </w:t>
      </w:r>
      <w:proofErr w:type="spellStart"/>
      <w:r w:rsidR="00AC0692">
        <w:rPr>
          <w:rFonts w:asciiTheme="minorHAnsi" w:hAnsiTheme="minorHAnsi" w:cstheme="minorBidi"/>
          <w:sz w:val="22"/>
          <w:szCs w:val="22"/>
        </w:rPr>
        <w:t>apis</w:t>
      </w:r>
      <w:proofErr w:type="spellEnd"/>
      <w:r w:rsidR="00AC0692">
        <w:rPr>
          <w:rFonts w:asciiTheme="minorHAnsi" w:hAnsiTheme="minorHAnsi" w:cstheme="minorBidi"/>
          <w:sz w:val="22"/>
          <w:szCs w:val="22"/>
        </w:rPr>
        <w:t>, HTML, CSS</w:t>
      </w:r>
      <w:r w:rsidR="00B81B88" w:rsidRPr="00B81B88">
        <w:rPr>
          <w:rFonts w:asciiTheme="minorHAnsi" w:hAnsiTheme="minorHAnsi" w:cstheme="minorBidi"/>
          <w:sz w:val="22"/>
          <w:szCs w:val="22"/>
        </w:rPr>
        <w:t>.</w:t>
      </w:r>
    </w:p>
    <w:p w14:paraId="7B8B5B5D" w14:textId="004F1333" w:rsidR="367B3840" w:rsidRDefault="708042B9" w:rsidP="00ED18B0">
      <w:pPr>
        <w:spacing w:after="120"/>
        <w:ind w:firstLine="720"/>
        <w:rPr>
          <w:rFonts w:asciiTheme="minorHAnsi" w:hAnsiTheme="minorHAnsi" w:cstheme="minorBidi"/>
          <w:sz w:val="22"/>
          <w:szCs w:val="22"/>
        </w:rPr>
      </w:pPr>
      <w:r w:rsidRPr="69B57155">
        <w:rPr>
          <w:rFonts w:asciiTheme="minorHAnsi" w:hAnsiTheme="minorHAnsi" w:cstheme="minorBidi"/>
          <w:b/>
          <w:bCs/>
          <w:sz w:val="22"/>
          <w:szCs w:val="22"/>
        </w:rPr>
        <w:t xml:space="preserve">Roles and </w:t>
      </w:r>
      <w:r w:rsidR="5C6A22C0" w:rsidRPr="69B57155">
        <w:rPr>
          <w:rFonts w:asciiTheme="minorHAnsi" w:hAnsiTheme="minorHAnsi" w:cstheme="minorBidi"/>
          <w:b/>
          <w:bCs/>
          <w:sz w:val="22"/>
          <w:szCs w:val="22"/>
        </w:rPr>
        <w:t>Responsibilities:</w:t>
      </w:r>
      <w:r w:rsidRPr="69B57155">
        <w:rPr>
          <w:rFonts w:asciiTheme="minorHAnsi" w:hAnsiTheme="minorHAnsi" w:cstheme="minorBidi"/>
          <w:b/>
          <w:bCs/>
          <w:sz w:val="22"/>
          <w:szCs w:val="22"/>
        </w:rPr>
        <w:t xml:space="preserve"> </w:t>
      </w:r>
    </w:p>
    <w:p w14:paraId="7175A972" w14:textId="77777777" w:rsidR="00ED18B0" w:rsidRDefault="00ED18B0" w:rsidP="00ED18B0">
      <w:pPr>
        <w:pStyle w:val="ListParagraph"/>
        <w:numPr>
          <w:ilvl w:val="1"/>
          <w:numId w:val="5"/>
        </w:numPr>
        <w:spacing w:after="0" w:line="240" w:lineRule="auto"/>
        <w:jc w:val="left"/>
      </w:pPr>
      <w:r>
        <w:t>Involved in requirement discussion and creating the detailed design document for development.</w:t>
      </w:r>
    </w:p>
    <w:p w14:paraId="49F26B08" w14:textId="77777777" w:rsidR="00ED18B0" w:rsidRDefault="00ED18B0" w:rsidP="00ED18B0">
      <w:pPr>
        <w:pStyle w:val="ListParagraph"/>
        <w:numPr>
          <w:ilvl w:val="1"/>
          <w:numId w:val="5"/>
        </w:numPr>
      </w:pPr>
      <w:r>
        <w:t>Develop pipeline scripts in Jenkins for CI, INT and config jobs for the application.</w:t>
      </w:r>
    </w:p>
    <w:p w14:paraId="7400EC0B" w14:textId="77777777" w:rsidR="00ED18B0" w:rsidRDefault="00ED18B0" w:rsidP="00ED18B0">
      <w:pPr>
        <w:pStyle w:val="ListParagraph"/>
        <w:numPr>
          <w:ilvl w:val="1"/>
          <w:numId w:val="5"/>
        </w:numPr>
      </w:pPr>
      <w:r>
        <w:t>Configure the Git with Jenkins for Continuous integration.</w:t>
      </w:r>
    </w:p>
    <w:p w14:paraId="626C4F8A" w14:textId="77777777" w:rsidR="00ED18B0" w:rsidRDefault="00ED18B0" w:rsidP="00ED18B0">
      <w:pPr>
        <w:pStyle w:val="ListParagraph"/>
        <w:numPr>
          <w:ilvl w:val="1"/>
          <w:numId w:val="5"/>
        </w:numPr>
      </w:pPr>
      <w:r>
        <w:t xml:space="preserve">Configure Jenkins with </w:t>
      </w:r>
      <w:proofErr w:type="spellStart"/>
      <w:r>
        <w:t>SaltStack</w:t>
      </w:r>
      <w:proofErr w:type="spellEnd"/>
      <w:r>
        <w:t xml:space="preserve"> and Datical for Continuous deployment.</w:t>
      </w:r>
    </w:p>
    <w:p w14:paraId="7034508C" w14:textId="77777777" w:rsidR="00ED18B0" w:rsidRDefault="00ED18B0" w:rsidP="00ED18B0">
      <w:pPr>
        <w:pStyle w:val="ListParagraph"/>
        <w:numPr>
          <w:ilvl w:val="1"/>
          <w:numId w:val="5"/>
        </w:numPr>
      </w:pPr>
      <w:r>
        <w:lastRenderedPageBreak/>
        <w:t>Involved in development of server-side layer using Spring JDBC and EJB 3.x.</w:t>
      </w:r>
    </w:p>
    <w:p w14:paraId="22030EE3" w14:textId="77777777" w:rsidR="00ED18B0" w:rsidRDefault="00ED18B0" w:rsidP="00ED18B0">
      <w:pPr>
        <w:pStyle w:val="ListParagraph"/>
        <w:numPr>
          <w:ilvl w:val="1"/>
          <w:numId w:val="5"/>
        </w:numPr>
      </w:pPr>
      <w:r>
        <w:t xml:space="preserve">Involved in development of UI using Spring MVC, SFX and </w:t>
      </w:r>
      <w:proofErr w:type="spellStart"/>
      <w:r>
        <w:t>JQuery</w:t>
      </w:r>
      <w:proofErr w:type="spellEnd"/>
    </w:p>
    <w:p w14:paraId="6A5ED009" w14:textId="77777777" w:rsidR="00ED18B0" w:rsidRDefault="00ED18B0" w:rsidP="00ED18B0">
      <w:pPr>
        <w:pStyle w:val="ListParagraph"/>
        <w:numPr>
          <w:ilvl w:val="1"/>
          <w:numId w:val="5"/>
        </w:numPr>
      </w:pPr>
      <w:r>
        <w:t>Attend daily standup meeting to provide the status of day to day activities.</w:t>
      </w:r>
    </w:p>
    <w:p w14:paraId="525FE49A" w14:textId="77777777" w:rsidR="00ED18B0" w:rsidRDefault="00ED18B0" w:rsidP="00ED18B0">
      <w:pPr>
        <w:pStyle w:val="ListParagraph"/>
        <w:numPr>
          <w:ilvl w:val="1"/>
          <w:numId w:val="5"/>
        </w:numPr>
      </w:pPr>
      <w:r>
        <w:t>Showcase the progress made in the current sprint to business partners.</w:t>
      </w:r>
    </w:p>
    <w:p w14:paraId="43D1C109" w14:textId="77777777" w:rsidR="00ED18B0" w:rsidRDefault="00ED18B0" w:rsidP="00ED18B0">
      <w:pPr>
        <w:pStyle w:val="ListParagraph"/>
        <w:numPr>
          <w:ilvl w:val="1"/>
          <w:numId w:val="5"/>
        </w:numPr>
      </w:pPr>
      <w:r>
        <w:t xml:space="preserve">Perform code quality checks like </w:t>
      </w:r>
      <w:proofErr w:type="spellStart"/>
      <w:r>
        <w:t>Checkstyle</w:t>
      </w:r>
      <w:proofErr w:type="spellEnd"/>
      <w:r>
        <w:t xml:space="preserve">, </w:t>
      </w:r>
      <w:proofErr w:type="spellStart"/>
      <w:r>
        <w:t>FindBugs</w:t>
      </w:r>
      <w:proofErr w:type="spellEnd"/>
      <w:r>
        <w:t xml:space="preserve"> and Google </w:t>
      </w:r>
      <w:proofErr w:type="spellStart"/>
      <w:r>
        <w:t>CodePro</w:t>
      </w:r>
      <w:proofErr w:type="spellEnd"/>
      <w:r>
        <w:t xml:space="preserve"> static code analysis.</w:t>
      </w:r>
    </w:p>
    <w:p w14:paraId="60E74EFC" w14:textId="77777777" w:rsidR="00ED18B0" w:rsidRDefault="00ED18B0" w:rsidP="00ED18B0">
      <w:pPr>
        <w:pStyle w:val="ListParagraph"/>
        <w:numPr>
          <w:ilvl w:val="1"/>
          <w:numId w:val="5"/>
        </w:numPr>
      </w:pPr>
      <w:r>
        <w:t>Address the issues reported by dynamic code scans.</w:t>
      </w:r>
    </w:p>
    <w:p w14:paraId="7E1DD588" w14:textId="5F7E24FB" w:rsidR="7CBE8C26" w:rsidRDefault="00ED18B0" w:rsidP="00ED18B0">
      <w:pPr>
        <w:pStyle w:val="ListParagraph"/>
        <w:numPr>
          <w:ilvl w:val="1"/>
          <w:numId w:val="5"/>
        </w:numPr>
        <w:spacing w:after="0" w:line="240" w:lineRule="auto"/>
        <w:jc w:val="left"/>
        <w:rPr>
          <w:rFonts w:asciiTheme="minorHAnsi" w:eastAsiaTheme="minorEastAsia" w:hAnsiTheme="minorHAnsi" w:cstheme="minorBidi"/>
        </w:rPr>
      </w:pPr>
      <w:r>
        <w:t>Responsible for deploying the code to Dev, Performance and Implementation environment using Jenkins.</w:t>
      </w:r>
    </w:p>
    <w:p w14:paraId="3ADABD62" w14:textId="6A711C0F" w:rsidR="7CBE8C26" w:rsidRDefault="400FEC44" w:rsidP="00ED18B0">
      <w:pPr>
        <w:pStyle w:val="ListParagraph"/>
        <w:numPr>
          <w:ilvl w:val="1"/>
          <w:numId w:val="5"/>
        </w:numPr>
        <w:spacing w:after="0" w:line="240" w:lineRule="auto"/>
        <w:jc w:val="left"/>
        <w:rPr>
          <w:rFonts w:asciiTheme="minorHAnsi" w:eastAsiaTheme="minorEastAsia" w:hAnsiTheme="minorHAnsi" w:cstheme="minorBidi"/>
        </w:rPr>
      </w:pPr>
      <w:r w:rsidRPr="52BC992F">
        <w:t>Involved</w:t>
      </w:r>
      <w:r w:rsidR="22F1BCCE" w:rsidRPr="52BC992F">
        <w:t xml:space="preserve"> </w:t>
      </w:r>
      <w:r w:rsidRPr="52BC992F">
        <w:t>in installing Jenkins and created a Master and</w:t>
      </w:r>
      <w:r w:rsidR="65815431" w:rsidRPr="52BC992F">
        <w:t xml:space="preserve"> </w:t>
      </w:r>
      <w:r w:rsidRPr="52BC992F">
        <w:t>Slave configuration to implement multiple parallel builds through a</w:t>
      </w:r>
      <w:r w:rsidR="3DFD7D65" w:rsidRPr="52BC992F">
        <w:t xml:space="preserve"> </w:t>
      </w:r>
      <w:r w:rsidRPr="52BC992F">
        <w:t>build. Installed the Plugin offline in Jenkins based on the</w:t>
      </w:r>
      <w:r w:rsidR="466DFAE0" w:rsidRPr="52BC992F">
        <w:t xml:space="preserve"> </w:t>
      </w:r>
      <w:r w:rsidRPr="52BC992F">
        <w:t>requirements to simplify the Jenkins flow.</w:t>
      </w:r>
      <w:r w:rsidR="7CBE8C26">
        <w:tab/>
      </w:r>
    </w:p>
    <w:p w14:paraId="0E7E4E2D" w14:textId="4E7B0599" w:rsidR="7CBE8C26" w:rsidRDefault="400FEC44" w:rsidP="00ED18B0">
      <w:pPr>
        <w:pStyle w:val="ListParagraph"/>
        <w:numPr>
          <w:ilvl w:val="1"/>
          <w:numId w:val="5"/>
        </w:numPr>
        <w:spacing w:after="0" w:line="240" w:lineRule="auto"/>
        <w:jc w:val="left"/>
        <w:rPr>
          <w:rFonts w:asciiTheme="minorHAnsi" w:eastAsiaTheme="minorEastAsia" w:hAnsiTheme="minorHAnsi" w:cstheme="minorBidi"/>
        </w:rPr>
      </w:pPr>
      <w:r w:rsidRPr="52BC992F">
        <w:t>Performed</w:t>
      </w:r>
      <w:r w:rsidR="0639F225" w:rsidRPr="52BC992F">
        <w:t xml:space="preserve"> </w:t>
      </w:r>
      <w:r w:rsidRPr="52BC992F">
        <w:t>continuous Build and Deployments to multiple environments like Dev,</w:t>
      </w:r>
      <w:r w:rsidR="642F4D33" w:rsidRPr="52BC992F">
        <w:t xml:space="preserve"> </w:t>
      </w:r>
      <w:r w:rsidRPr="52BC992F">
        <w:t>QA, and Prod Environments.</w:t>
      </w:r>
      <w:r w:rsidR="7CBE8C26">
        <w:tab/>
      </w:r>
    </w:p>
    <w:p w14:paraId="6B94A9B4" w14:textId="586B76CE" w:rsidR="7CBE8C26" w:rsidRDefault="400FEC44" w:rsidP="00ED18B0">
      <w:pPr>
        <w:pStyle w:val="ListParagraph"/>
        <w:numPr>
          <w:ilvl w:val="1"/>
          <w:numId w:val="5"/>
        </w:numPr>
        <w:spacing w:after="0" w:line="240" w:lineRule="auto"/>
        <w:jc w:val="left"/>
        <w:rPr>
          <w:rFonts w:asciiTheme="minorHAnsi" w:eastAsiaTheme="minorEastAsia" w:hAnsiTheme="minorHAnsi" w:cstheme="minorBidi"/>
        </w:rPr>
      </w:pPr>
      <w:r w:rsidRPr="52BC992F">
        <w:t>Writing</w:t>
      </w:r>
      <w:r w:rsidR="46D39F51" w:rsidRPr="52BC992F">
        <w:t xml:space="preserve"> </w:t>
      </w:r>
      <w:proofErr w:type="spellStart"/>
      <w:r w:rsidRPr="52BC992F">
        <w:t>Dockerfile</w:t>
      </w:r>
      <w:proofErr w:type="spellEnd"/>
      <w:r w:rsidRPr="52BC992F">
        <w:t xml:space="preserve"> for building a Docker image, ship to the Dev environment.</w:t>
      </w:r>
    </w:p>
    <w:p w14:paraId="5E691F86" w14:textId="0E5A5205" w:rsidR="7CBE8C26" w:rsidRDefault="400FEC44" w:rsidP="00ED18B0">
      <w:pPr>
        <w:pStyle w:val="ListParagraph"/>
        <w:numPr>
          <w:ilvl w:val="1"/>
          <w:numId w:val="5"/>
        </w:numPr>
        <w:spacing w:after="0" w:line="240" w:lineRule="auto"/>
        <w:jc w:val="left"/>
        <w:rPr>
          <w:rFonts w:asciiTheme="minorHAnsi" w:eastAsiaTheme="minorEastAsia" w:hAnsiTheme="minorHAnsi" w:cstheme="minorBidi"/>
        </w:rPr>
      </w:pPr>
      <w:r w:rsidRPr="52BC992F">
        <w:t>Created,</w:t>
      </w:r>
      <w:r w:rsidR="1808CAF1" w:rsidRPr="52BC992F">
        <w:t xml:space="preserve"> </w:t>
      </w:r>
      <w:r w:rsidRPr="52BC992F">
        <w:t xml:space="preserve">modified and customized Docker files, Docker images running </w:t>
      </w:r>
      <w:r w:rsidR="24CBE112" w:rsidRPr="52BC992F">
        <w:t>J</w:t>
      </w:r>
      <w:r w:rsidRPr="52BC992F">
        <w:t>ava</w:t>
      </w:r>
      <w:r w:rsidR="26BB9BFD" w:rsidRPr="52BC992F">
        <w:t>/Python</w:t>
      </w:r>
      <w:r w:rsidR="5AEEA870" w:rsidRPr="52BC992F">
        <w:t xml:space="preserve"> </w:t>
      </w:r>
      <w:r w:rsidRPr="52BC992F">
        <w:t>applications.</w:t>
      </w:r>
      <w:r w:rsidR="7CBE8C26">
        <w:tab/>
      </w:r>
    </w:p>
    <w:p w14:paraId="3417A70D" w14:textId="37D6B680" w:rsidR="7CBE8C26" w:rsidRDefault="400FEC44" w:rsidP="00ED18B0">
      <w:pPr>
        <w:pStyle w:val="ListParagraph"/>
        <w:numPr>
          <w:ilvl w:val="1"/>
          <w:numId w:val="5"/>
        </w:numPr>
        <w:spacing w:after="0" w:line="240" w:lineRule="auto"/>
        <w:jc w:val="left"/>
        <w:rPr>
          <w:rFonts w:asciiTheme="minorHAnsi" w:eastAsiaTheme="minorEastAsia" w:hAnsiTheme="minorHAnsi" w:cstheme="minorBidi"/>
        </w:rPr>
      </w:pPr>
      <w:r w:rsidRPr="52BC992F">
        <w:t>Experience</w:t>
      </w:r>
      <w:r w:rsidR="319727EA" w:rsidRPr="52BC992F">
        <w:t xml:space="preserve"> </w:t>
      </w:r>
      <w:r w:rsidRPr="52BC992F">
        <w:t>in implementing and managing Docker-based infrastructure using</w:t>
      </w:r>
      <w:r w:rsidR="319727EA" w:rsidRPr="52BC992F">
        <w:t xml:space="preserve"> </w:t>
      </w:r>
      <w:r w:rsidRPr="52BC992F">
        <w:t>Kubernetes</w:t>
      </w:r>
      <w:r w:rsidR="53AACB79" w:rsidRPr="52BC992F">
        <w:t>,</w:t>
      </w:r>
      <w:r w:rsidRPr="52BC992F">
        <w:t xml:space="preserve"> Manage the Kubernetes cluster.</w:t>
      </w:r>
      <w:r w:rsidR="7CBE8C26">
        <w:tab/>
      </w:r>
    </w:p>
    <w:sectPr w:rsidR="7CBE8C26" w:rsidSect="008042D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7327A" w14:textId="77777777" w:rsidR="00EB40FC" w:rsidRDefault="00EB40FC">
      <w:r>
        <w:separator/>
      </w:r>
    </w:p>
  </w:endnote>
  <w:endnote w:type="continuationSeparator" w:id="0">
    <w:p w14:paraId="045127B9" w14:textId="77777777" w:rsidR="00EB40FC" w:rsidRDefault="00EB4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7912119"/>
      <w:docPartObj>
        <w:docPartGallery w:val="Page Numbers (Bottom of Page)"/>
        <w:docPartUnique/>
      </w:docPartObj>
    </w:sdtPr>
    <w:sdtEndPr>
      <w:rPr>
        <w:noProof/>
      </w:rPr>
    </w:sdtEndPr>
    <w:sdtContent>
      <w:p w14:paraId="2C1DD433" w14:textId="77777777" w:rsidR="008042D8" w:rsidRDefault="008042D8">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0F62836B" w14:textId="77777777" w:rsidR="008042D8" w:rsidRDefault="008042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21940" w14:textId="77777777" w:rsidR="00EB40FC" w:rsidRDefault="00EB40FC">
      <w:r>
        <w:separator/>
      </w:r>
    </w:p>
  </w:footnote>
  <w:footnote w:type="continuationSeparator" w:id="0">
    <w:p w14:paraId="34A0C78E" w14:textId="77777777" w:rsidR="00EB40FC" w:rsidRDefault="00EB40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E7D09" w14:textId="50AC3C09" w:rsidR="008042D8" w:rsidRDefault="61198D3A" w:rsidP="61198D3A">
    <w:pPr>
      <w:pStyle w:val="Title"/>
      <w:tabs>
        <w:tab w:val="center" w:pos="4140"/>
      </w:tabs>
      <w:jc w:val="left"/>
      <w:rPr>
        <w:rFonts w:ascii="Cambria" w:hAnsi="Cambria"/>
        <w:sz w:val="22"/>
        <w:szCs w:val="22"/>
      </w:rPr>
    </w:pPr>
    <w:r w:rsidRPr="61198D3A">
      <w:rPr>
        <w:rFonts w:ascii="Cambria" w:hAnsi="Cambria"/>
        <w:sz w:val="22"/>
        <w:szCs w:val="22"/>
      </w:rPr>
      <w:t>Name: Prashant Bagewadi</w:t>
    </w:r>
    <w:r w:rsidR="008042D8">
      <w:tab/>
    </w:r>
    <w:r w:rsidRPr="61198D3A">
      <w:rPr>
        <w:rFonts w:ascii="Cambria" w:hAnsi="Cambria"/>
        <w:sz w:val="22"/>
        <w:szCs w:val="22"/>
      </w:rPr>
      <w:t xml:space="preserve">                                                  </w:t>
    </w:r>
    <w:r>
      <w:rPr>
        <w:noProof/>
      </w:rPr>
      <w:drawing>
        <wp:inline distT="0" distB="0" distL="0" distR="0" wp14:anchorId="1B41F6D8" wp14:editId="760B0FAD">
          <wp:extent cx="821203" cy="821203"/>
          <wp:effectExtent l="0" t="0" r="0" b="0"/>
          <wp:docPr id="1939989373" name="Picture 1939989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821203" cy="821203"/>
                  </a:xfrm>
                  <a:prstGeom prst="rect">
                    <a:avLst/>
                  </a:prstGeom>
                </pic:spPr>
              </pic:pic>
            </a:graphicData>
          </a:graphic>
        </wp:inline>
      </w:drawing>
    </w:r>
    <w:r>
      <w:rPr>
        <w:noProof/>
      </w:rPr>
      <w:drawing>
        <wp:inline distT="0" distB="0" distL="0" distR="0" wp14:anchorId="2E8BECFB" wp14:editId="15B13803">
          <wp:extent cx="1143844" cy="662476"/>
          <wp:effectExtent l="0" t="0" r="0" b="0"/>
          <wp:docPr id="1400402377" name="Picture 1400402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143844" cy="662476"/>
                  </a:xfrm>
                  <a:prstGeom prst="rect">
                    <a:avLst/>
                  </a:prstGeom>
                </pic:spPr>
              </pic:pic>
            </a:graphicData>
          </a:graphic>
        </wp:inline>
      </w:drawing>
    </w:r>
    <w:r>
      <w:rPr>
        <w:noProof/>
      </w:rPr>
      <w:drawing>
        <wp:inline distT="0" distB="0" distL="0" distR="0" wp14:anchorId="0A074891" wp14:editId="496C71BD">
          <wp:extent cx="754695" cy="754695"/>
          <wp:effectExtent l="0" t="0" r="0" b="0"/>
          <wp:docPr id="336014964" name="Picture 336014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extLst>
                      <a:ext uri="{28A0092B-C50C-407E-A947-70E740481C1C}">
                        <a14:useLocalDpi xmlns:a14="http://schemas.microsoft.com/office/drawing/2010/main" val="0"/>
                      </a:ext>
                    </a:extLst>
                  </a:blip>
                  <a:stretch>
                    <a:fillRect/>
                  </a:stretch>
                </pic:blipFill>
                <pic:spPr>
                  <a:xfrm>
                    <a:off x="0" y="0"/>
                    <a:ext cx="754695" cy="754695"/>
                  </a:xfrm>
                  <a:prstGeom prst="rect">
                    <a:avLst/>
                  </a:prstGeom>
                </pic:spPr>
              </pic:pic>
            </a:graphicData>
          </a:graphic>
        </wp:inline>
      </w:drawing>
    </w:r>
  </w:p>
  <w:p w14:paraId="2A6CAE87" w14:textId="23655884" w:rsidR="008042D8" w:rsidRDefault="79AC2D77" w:rsidP="79AC2D77">
    <w:pPr>
      <w:pStyle w:val="Title"/>
      <w:tabs>
        <w:tab w:val="center" w:pos="4140"/>
      </w:tabs>
      <w:jc w:val="left"/>
      <w:rPr>
        <w:rFonts w:ascii="Cambria" w:hAnsi="Cambria"/>
        <w:sz w:val="20"/>
      </w:rPr>
    </w:pPr>
    <w:r w:rsidRPr="79AC2D77">
      <w:rPr>
        <w:rFonts w:ascii="Cambria" w:hAnsi="Cambria"/>
        <w:sz w:val="20"/>
      </w:rPr>
      <w:t>Senior DevOps Engineer</w:t>
    </w:r>
  </w:p>
  <w:p w14:paraId="310A7688" w14:textId="38F89D0E" w:rsidR="008042D8" w:rsidRDefault="79AC2D77" w:rsidP="79AC2D77">
    <w:pPr>
      <w:pStyle w:val="Title"/>
      <w:tabs>
        <w:tab w:val="center" w:pos="4140"/>
      </w:tabs>
      <w:jc w:val="left"/>
      <w:rPr>
        <w:rFonts w:ascii="Cambria" w:hAnsi="Cambria"/>
        <w:noProof/>
        <w:sz w:val="20"/>
      </w:rPr>
    </w:pPr>
    <w:r w:rsidRPr="79AC2D77">
      <w:rPr>
        <w:rFonts w:ascii="Cambria" w:hAnsi="Cambria"/>
        <w:sz w:val="20"/>
      </w:rPr>
      <w:t xml:space="preserve">E-mail: </w:t>
    </w:r>
    <w:hyperlink r:id="rId4">
      <w:r w:rsidRPr="79AC2D77">
        <w:rPr>
          <w:rStyle w:val="Hyperlink"/>
          <w:rFonts w:ascii="Cambria" w:hAnsi="Cambria"/>
          <w:sz w:val="20"/>
        </w:rPr>
        <w:t>bagewadi_prashant@yahoo.co.in</w:t>
      </w:r>
    </w:hyperlink>
  </w:p>
  <w:p w14:paraId="0FA39B5B" w14:textId="0858859D" w:rsidR="008042D8" w:rsidRDefault="351D27AA" w:rsidP="79AC2D77">
    <w:pPr>
      <w:pStyle w:val="Title"/>
      <w:tabs>
        <w:tab w:val="center" w:pos="4140"/>
      </w:tabs>
      <w:jc w:val="left"/>
    </w:pPr>
    <w:r w:rsidRPr="351D27AA">
      <w:rPr>
        <w:rFonts w:ascii="Cambria" w:hAnsi="Cambria"/>
        <w:noProof/>
        <w:sz w:val="20"/>
      </w:rPr>
      <w:t>Phone :  +1-</w:t>
    </w:r>
    <w:r w:rsidR="00AF293D">
      <w:rPr>
        <w:rFonts w:ascii="Cambria" w:hAnsi="Cambria"/>
        <w:noProof/>
        <w:sz w:val="20"/>
      </w:rPr>
      <w:t>5157716189</w:t>
    </w:r>
  </w:p>
  <w:p w14:paraId="54EA4D44" w14:textId="69691758" w:rsidR="351D27AA" w:rsidRDefault="4EE15355" w:rsidP="351D27AA">
    <w:pPr>
      <w:pStyle w:val="Title"/>
      <w:tabs>
        <w:tab w:val="center" w:pos="4140"/>
      </w:tabs>
      <w:jc w:val="left"/>
      <w:rPr>
        <w:bCs/>
        <w:noProof/>
        <w:szCs w:val="24"/>
      </w:rPr>
    </w:pPr>
    <w:r w:rsidRPr="4EE15355">
      <w:rPr>
        <w:rFonts w:ascii="Cambria" w:hAnsi="Cambria"/>
        <w:bCs/>
        <w:noProof/>
        <w:sz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4AD8"/>
      </v:shape>
    </w:pict>
  </w:numPicBullet>
  <w:abstractNum w:abstractNumId="0"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Wingdings" w:hAnsi="Wingdings"/>
        <w:b/>
        <w:sz w:val="24"/>
      </w:rPr>
    </w:lvl>
  </w:abstractNum>
  <w:abstractNum w:abstractNumId="1" w15:restartNumberingAfterBreak="0">
    <w:nsid w:val="00000007"/>
    <w:multiLevelType w:val="singleLevel"/>
    <w:tmpl w:val="00000007"/>
    <w:name w:val="WW8Num7"/>
    <w:lvl w:ilvl="0">
      <w:start w:val="1"/>
      <w:numFmt w:val="bullet"/>
      <w:lvlText w:val=""/>
      <w:lvlJc w:val="left"/>
      <w:pPr>
        <w:tabs>
          <w:tab w:val="num" w:pos="0"/>
        </w:tabs>
        <w:ind w:left="720" w:hanging="360"/>
      </w:pPr>
      <w:rPr>
        <w:rFonts w:ascii="Symbol" w:hAnsi="Symbol" w:cs="Symbol" w:hint="default"/>
        <w:szCs w:val="20"/>
        <w:lang w:eastAsia="te-IN" w:bidi="te-IN"/>
      </w:rPr>
    </w:lvl>
  </w:abstractNum>
  <w:abstractNum w:abstractNumId="2" w15:restartNumberingAfterBreak="0">
    <w:nsid w:val="00000008"/>
    <w:multiLevelType w:val="singleLevel"/>
    <w:tmpl w:val="00000008"/>
    <w:name w:val="WW8Num8"/>
    <w:lvl w:ilvl="0">
      <w:start w:val="1"/>
      <w:numFmt w:val="bullet"/>
      <w:lvlText w:val=""/>
      <w:lvlJc w:val="left"/>
      <w:pPr>
        <w:tabs>
          <w:tab w:val="num" w:pos="0"/>
        </w:tabs>
        <w:ind w:left="720" w:hanging="360"/>
      </w:pPr>
      <w:rPr>
        <w:rFonts w:ascii="Symbol" w:hAnsi="Symbol" w:cs="Symbol" w:hint="default"/>
      </w:rPr>
    </w:lvl>
  </w:abstractNum>
  <w:abstractNum w:abstractNumId="3" w15:restartNumberingAfterBreak="0">
    <w:nsid w:val="00000009"/>
    <w:multiLevelType w:val="multilevel"/>
    <w:tmpl w:val="00000009"/>
    <w:name w:val="WW8Num9"/>
    <w:lvl w:ilvl="0">
      <w:start w:val="1"/>
      <w:numFmt w:val="bullet"/>
      <w:lvlText w:val=""/>
      <w:lvlJc w:val="left"/>
      <w:pPr>
        <w:tabs>
          <w:tab w:val="num" w:pos="780"/>
        </w:tabs>
        <w:ind w:left="780" w:hanging="360"/>
      </w:pPr>
      <w:rPr>
        <w:rFonts w:ascii="Symbol" w:hAnsi="Symbol" w:cs="Times New Roman" w:hint="default"/>
        <w:szCs w:val="20"/>
      </w:rPr>
    </w:lvl>
    <w:lvl w:ilvl="1">
      <w:start w:val="1"/>
      <w:numFmt w:val="bullet"/>
      <w:lvlText w:val="◦"/>
      <w:lvlJc w:val="left"/>
      <w:pPr>
        <w:tabs>
          <w:tab w:val="num" w:pos="1140"/>
        </w:tabs>
        <w:ind w:left="1140" w:hanging="360"/>
      </w:pPr>
      <w:rPr>
        <w:rFonts w:ascii="OpenSymbol" w:hAnsi="OpenSymbol" w:cs="Courier New" w:hint="default"/>
      </w:rPr>
    </w:lvl>
    <w:lvl w:ilvl="2">
      <w:start w:val="1"/>
      <w:numFmt w:val="bullet"/>
      <w:lvlText w:val="▪"/>
      <w:lvlJc w:val="left"/>
      <w:pPr>
        <w:tabs>
          <w:tab w:val="num" w:pos="1500"/>
        </w:tabs>
        <w:ind w:left="1500" w:hanging="360"/>
      </w:pPr>
      <w:rPr>
        <w:rFonts w:ascii="OpenSymbol" w:hAnsi="OpenSymbol" w:cs="Courier New" w:hint="default"/>
      </w:rPr>
    </w:lvl>
    <w:lvl w:ilvl="3">
      <w:start w:val="1"/>
      <w:numFmt w:val="bullet"/>
      <w:lvlText w:val=""/>
      <w:lvlJc w:val="left"/>
      <w:pPr>
        <w:tabs>
          <w:tab w:val="num" w:pos="1860"/>
        </w:tabs>
        <w:ind w:left="1860" w:hanging="360"/>
      </w:pPr>
      <w:rPr>
        <w:rFonts w:ascii="Wingdings 2" w:hAnsi="Wingdings 2" w:cs="Symbol" w:hint="default"/>
      </w:rPr>
    </w:lvl>
    <w:lvl w:ilvl="4">
      <w:start w:val="1"/>
      <w:numFmt w:val="bullet"/>
      <w:lvlText w:val="◦"/>
      <w:lvlJc w:val="left"/>
      <w:pPr>
        <w:tabs>
          <w:tab w:val="num" w:pos="2220"/>
        </w:tabs>
        <w:ind w:left="2220" w:hanging="360"/>
      </w:pPr>
      <w:rPr>
        <w:rFonts w:ascii="OpenSymbol" w:hAnsi="OpenSymbol" w:cs="Courier New" w:hint="default"/>
      </w:rPr>
    </w:lvl>
    <w:lvl w:ilvl="5">
      <w:start w:val="1"/>
      <w:numFmt w:val="bullet"/>
      <w:lvlText w:val="▪"/>
      <w:lvlJc w:val="left"/>
      <w:pPr>
        <w:tabs>
          <w:tab w:val="num" w:pos="2580"/>
        </w:tabs>
        <w:ind w:left="2580" w:hanging="360"/>
      </w:pPr>
      <w:rPr>
        <w:rFonts w:ascii="OpenSymbol" w:hAnsi="OpenSymbol" w:cs="Courier New" w:hint="default"/>
      </w:rPr>
    </w:lvl>
    <w:lvl w:ilvl="6">
      <w:start w:val="1"/>
      <w:numFmt w:val="bullet"/>
      <w:lvlText w:val=""/>
      <w:lvlJc w:val="left"/>
      <w:pPr>
        <w:tabs>
          <w:tab w:val="num" w:pos="2940"/>
        </w:tabs>
        <w:ind w:left="2940" w:hanging="360"/>
      </w:pPr>
      <w:rPr>
        <w:rFonts w:ascii="Wingdings 2" w:hAnsi="Wingdings 2" w:cs="Symbol" w:hint="default"/>
      </w:rPr>
    </w:lvl>
    <w:lvl w:ilvl="7">
      <w:start w:val="1"/>
      <w:numFmt w:val="bullet"/>
      <w:lvlText w:val="◦"/>
      <w:lvlJc w:val="left"/>
      <w:pPr>
        <w:tabs>
          <w:tab w:val="num" w:pos="3300"/>
        </w:tabs>
        <w:ind w:left="3300" w:hanging="360"/>
      </w:pPr>
      <w:rPr>
        <w:rFonts w:ascii="OpenSymbol" w:hAnsi="OpenSymbol" w:cs="Courier New" w:hint="default"/>
      </w:rPr>
    </w:lvl>
    <w:lvl w:ilvl="8">
      <w:start w:val="1"/>
      <w:numFmt w:val="bullet"/>
      <w:lvlText w:val="▪"/>
      <w:lvlJc w:val="left"/>
      <w:pPr>
        <w:tabs>
          <w:tab w:val="num" w:pos="3660"/>
        </w:tabs>
        <w:ind w:left="3660" w:hanging="360"/>
      </w:pPr>
      <w:rPr>
        <w:rFonts w:ascii="OpenSymbol" w:hAnsi="OpenSymbol" w:cs="Courier New" w:hint="default"/>
      </w:rPr>
    </w:lvl>
  </w:abstractNum>
  <w:abstractNum w:abstractNumId="4" w15:restartNumberingAfterBreak="0">
    <w:nsid w:val="0000000A"/>
    <w:multiLevelType w:val="singleLevel"/>
    <w:tmpl w:val="0000000A"/>
    <w:name w:val="WW8Num10"/>
    <w:lvl w:ilvl="0">
      <w:start w:val="1"/>
      <w:numFmt w:val="bullet"/>
      <w:lvlText w:val=""/>
      <w:lvlJc w:val="left"/>
      <w:pPr>
        <w:tabs>
          <w:tab w:val="num" w:pos="0"/>
        </w:tabs>
        <w:ind w:left="720" w:hanging="360"/>
      </w:pPr>
      <w:rPr>
        <w:rFonts w:ascii="Symbol" w:hAnsi="Symbol" w:cs="Symbol" w:hint="default"/>
        <w:szCs w:val="20"/>
      </w:rPr>
    </w:lvl>
  </w:abstractNum>
  <w:abstractNum w:abstractNumId="5" w15:restartNumberingAfterBreak="0">
    <w:nsid w:val="0000000B"/>
    <w:multiLevelType w:val="singleLevel"/>
    <w:tmpl w:val="0000000B"/>
    <w:name w:val="WW8Num11"/>
    <w:lvl w:ilvl="0">
      <w:start w:val="1"/>
      <w:numFmt w:val="bullet"/>
      <w:lvlText w:val=""/>
      <w:lvlJc w:val="left"/>
      <w:pPr>
        <w:tabs>
          <w:tab w:val="num" w:pos="0"/>
        </w:tabs>
        <w:ind w:left="720" w:hanging="360"/>
      </w:pPr>
      <w:rPr>
        <w:rFonts w:ascii="Symbol" w:hAnsi="Symbol" w:cs="Symbol" w:hint="default"/>
        <w:sz w:val="24"/>
        <w:szCs w:val="20"/>
      </w:rPr>
    </w:lvl>
  </w:abstractNum>
  <w:abstractNum w:abstractNumId="6" w15:restartNumberingAfterBreak="0">
    <w:nsid w:val="02063D07"/>
    <w:multiLevelType w:val="hybridMultilevel"/>
    <w:tmpl w:val="DFCC3E0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B4698F"/>
    <w:multiLevelType w:val="hybridMultilevel"/>
    <w:tmpl w:val="DA8E1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9426EB"/>
    <w:multiLevelType w:val="multilevel"/>
    <w:tmpl w:val="9B50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EE5B70"/>
    <w:multiLevelType w:val="hybridMultilevel"/>
    <w:tmpl w:val="61C8A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80B5B00"/>
    <w:multiLevelType w:val="multilevel"/>
    <w:tmpl w:val="C8E6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E97F34"/>
    <w:multiLevelType w:val="multilevel"/>
    <w:tmpl w:val="9E5C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707CD5"/>
    <w:multiLevelType w:val="hybridMultilevel"/>
    <w:tmpl w:val="A93611B0"/>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3D4C24"/>
    <w:multiLevelType w:val="hybridMultilevel"/>
    <w:tmpl w:val="A8B2217A"/>
    <w:lvl w:ilvl="0" w:tplc="AA061B38">
      <w:start w:val="1"/>
      <w:numFmt w:val="decimal"/>
      <w:lvlText w:val="%1."/>
      <w:lvlJc w:val="left"/>
      <w:pPr>
        <w:ind w:left="720" w:hanging="360"/>
      </w:pPr>
    </w:lvl>
    <w:lvl w:ilvl="1" w:tplc="77403B46">
      <w:start w:val="1"/>
      <w:numFmt w:val="lowerLetter"/>
      <w:lvlText w:val="%2."/>
      <w:lvlJc w:val="left"/>
      <w:pPr>
        <w:ind w:left="1440" w:hanging="360"/>
      </w:pPr>
    </w:lvl>
    <w:lvl w:ilvl="2" w:tplc="6650882A">
      <w:start w:val="1"/>
      <w:numFmt w:val="lowerRoman"/>
      <w:lvlText w:val="%3."/>
      <w:lvlJc w:val="right"/>
      <w:pPr>
        <w:ind w:left="2160" w:hanging="180"/>
      </w:pPr>
    </w:lvl>
    <w:lvl w:ilvl="3" w:tplc="4B92B0E6">
      <w:start w:val="1"/>
      <w:numFmt w:val="decimal"/>
      <w:lvlText w:val="%4."/>
      <w:lvlJc w:val="left"/>
      <w:pPr>
        <w:ind w:left="2880" w:hanging="360"/>
      </w:pPr>
    </w:lvl>
    <w:lvl w:ilvl="4" w:tplc="DDA24560">
      <w:start w:val="1"/>
      <w:numFmt w:val="lowerLetter"/>
      <w:lvlText w:val="%5."/>
      <w:lvlJc w:val="left"/>
      <w:pPr>
        <w:ind w:left="3600" w:hanging="360"/>
      </w:pPr>
    </w:lvl>
    <w:lvl w:ilvl="5" w:tplc="FC1C8694">
      <w:start w:val="1"/>
      <w:numFmt w:val="lowerRoman"/>
      <w:lvlText w:val="%6."/>
      <w:lvlJc w:val="right"/>
      <w:pPr>
        <w:ind w:left="4320" w:hanging="180"/>
      </w:pPr>
    </w:lvl>
    <w:lvl w:ilvl="6" w:tplc="596E4D34">
      <w:start w:val="1"/>
      <w:numFmt w:val="decimal"/>
      <w:lvlText w:val="%7."/>
      <w:lvlJc w:val="left"/>
      <w:pPr>
        <w:ind w:left="5040" w:hanging="360"/>
      </w:pPr>
    </w:lvl>
    <w:lvl w:ilvl="7" w:tplc="1A0CC388">
      <w:start w:val="1"/>
      <w:numFmt w:val="lowerLetter"/>
      <w:lvlText w:val="%8."/>
      <w:lvlJc w:val="left"/>
      <w:pPr>
        <w:ind w:left="5760" w:hanging="360"/>
      </w:pPr>
    </w:lvl>
    <w:lvl w:ilvl="8" w:tplc="D42C3DA8">
      <w:start w:val="1"/>
      <w:numFmt w:val="lowerRoman"/>
      <w:lvlText w:val="%9."/>
      <w:lvlJc w:val="right"/>
      <w:pPr>
        <w:ind w:left="6480" w:hanging="180"/>
      </w:pPr>
    </w:lvl>
  </w:abstractNum>
  <w:abstractNum w:abstractNumId="14" w15:restartNumberingAfterBreak="0">
    <w:nsid w:val="72F85AB5"/>
    <w:multiLevelType w:val="hybridMultilevel"/>
    <w:tmpl w:val="1B7CC6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5FF197B"/>
    <w:multiLevelType w:val="hybridMultilevel"/>
    <w:tmpl w:val="4CF27050"/>
    <w:lvl w:ilvl="0" w:tplc="4D66B514">
      <w:start w:val="1"/>
      <w:numFmt w:val="decimal"/>
      <w:lvlText w:val="%1."/>
      <w:lvlJc w:val="left"/>
      <w:pPr>
        <w:ind w:left="720" w:hanging="360"/>
      </w:pPr>
    </w:lvl>
    <w:lvl w:ilvl="1" w:tplc="3C063D62">
      <w:start w:val="1"/>
      <w:numFmt w:val="lowerLetter"/>
      <w:lvlText w:val="%2."/>
      <w:lvlJc w:val="left"/>
      <w:pPr>
        <w:ind w:left="1440" w:hanging="360"/>
      </w:pPr>
    </w:lvl>
    <w:lvl w:ilvl="2" w:tplc="6C9C3AFA">
      <w:start w:val="1"/>
      <w:numFmt w:val="lowerRoman"/>
      <w:lvlText w:val="%3."/>
      <w:lvlJc w:val="right"/>
      <w:pPr>
        <w:ind w:left="2160" w:hanging="180"/>
      </w:pPr>
    </w:lvl>
    <w:lvl w:ilvl="3" w:tplc="0FDCBB38">
      <w:start w:val="1"/>
      <w:numFmt w:val="decimal"/>
      <w:lvlText w:val="%4."/>
      <w:lvlJc w:val="left"/>
      <w:pPr>
        <w:ind w:left="2880" w:hanging="360"/>
      </w:pPr>
    </w:lvl>
    <w:lvl w:ilvl="4" w:tplc="0CC8D916">
      <w:start w:val="1"/>
      <w:numFmt w:val="lowerLetter"/>
      <w:lvlText w:val="%5."/>
      <w:lvlJc w:val="left"/>
      <w:pPr>
        <w:ind w:left="3600" w:hanging="360"/>
      </w:pPr>
    </w:lvl>
    <w:lvl w:ilvl="5" w:tplc="9BA447FE">
      <w:start w:val="1"/>
      <w:numFmt w:val="lowerRoman"/>
      <w:lvlText w:val="%6."/>
      <w:lvlJc w:val="right"/>
      <w:pPr>
        <w:ind w:left="4320" w:hanging="180"/>
      </w:pPr>
    </w:lvl>
    <w:lvl w:ilvl="6" w:tplc="6AD02E54">
      <w:start w:val="1"/>
      <w:numFmt w:val="decimal"/>
      <w:lvlText w:val="%7."/>
      <w:lvlJc w:val="left"/>
      <w:pPr>
        <w:ind w:left="5040" w:hanging="360"/>
      </w:pPr>
    </w:lvl>
    <w:lvl w:ilvl="7" w:tplc="9E861C04">
      <w:start w:val="1"/>
      <w:numFmt w:val="lowerLetter"/>
      <w:lvlText w:val="%8."/>
      <w:lvlJc w:val="left"/>
      <w:pPr>
        <w:ind w:left="5760" w:hanging="360"/>
      </w:pPr>
    </w:lvl>
    <w:lvl w:ilvl="8" w:tplc="14206FCC">
      <w:start w:val="1"/>
      <w:numFmt w:val="lowerRoman"/>
      <w:lvlText w:val="%9."/>
      <w:lvlJc w:val="right"/>
      <w:pPr>
        <w:ind w:left="6480" w:hanging="180"/>
      </w:pPr>
    </w:lvl>
  </w:abstractNum>
  <w:abstractNum w:abstractNumId="16" w15:restartNumberingAfterBreak="0">
    <w:nsid w:val="7CD135B5"/>
    <w:multiLevelType w:val="hybridMultilevel"/>
    <w:tmpl w:val="5D9A6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8D552F"/>
    <w:multiLevelType w:val="hybridMultilevel"/>
    <w:tmpl w:val="45CAC868"/>
    <w:lvl w:ilvl="0" w:tplc="E05CDF22">
      <w:start w:val="1"/>
      <w:numFmt w:val="bullet"/>
      <w:lvlText w:val=""/>
      <w:lvlJc w:val="left"/>
      <w:pPr>
        <w:ind w:left="720" w:hanging="360"/>
      </w:pPr>
    </w:lvl>
    <w:lvl w:ilvl="1" w:tplc="B4F6F1A0">
      <w:start w:val="1"/>
      <w:numFmt w:val="lowerLetter"/>
      <w:lvlText w:val="%2."/>
      <w:lvlJc w:val="left"/>
      <w:pPr>
        <w:ind w:left="1440" w:hanging="360"/>
      </w:pPr>
    </w:lvl>
    <w:lvl w:ilvl="2" w:tplc="25C680EC">
      <w:start w:val="1"/>
      <w:numFmt w:val="lowerRoman"/>
      <w:lvlText w:val="%3."/>
      <w:lvlJc w:val="right"/>
      <w:pPr>
        <w:ind w:left="2160" w:hanging="180"/>
      </w:pPr>
    </w:lvl>
    <w:lvl w:ilvl="3" w:tplc="5BB23E78">
      <w:start w:val="1"/>
      <w:numFmt w:val="decimal"/>
      <w:lvlText w:val="%4."/>
      <w:lvlJc w:val="left"/>
      <w:pPr>
        <w:ind w:left="2880" w:hanging="360"/>
      </w:pPr>
    </w:lvl>
    <w:lvl w:ilvl="4" w:tplc="CF465A66">
      <w:start w:val="1"/>
      <w:numFmt w:val="lowerLetter"/>
      <w:lvlText w:val="%5."/>
      <w:lvlJc w:val="left"/>
      <w:pPr>
        <w:ind w:left="3600" w:hanging="360"/>
      </w:pPr>
    </w:lvl>
    <w:lvl w:ilvl="5" w:tplc="70A275B4">
      <w:start w:val="1"/>
      <w:numFmt w:val="lowerRoman"/>
      <w:lvlText w:val="%6."/>
      <w:lvlJc w:val="right"/>
      <w:pPr>
        <w:ind w:left="4320" w:hanging="180"/>
      </w:pPr>
    </w:lvl>
    <w:lvl w:ilvl="6" w:tplc="F4B68888">
      <w:start w:val="1"/>
      <w:numFmt w:val="decimal"/>
      <w:lvlText w:val="%7."/>
      <w:lvlJc w:val="left"/>
      <w:pPr>
        <w:ind w:left="5040" w:hanging="360"/>
      </w:pPr>
    </w:lvl>
    <w:lvl w:ilvl="7" w:tplc="5F6ABF5E">
      <w:start w:val="1"/>
      <w:numFmt w:val="lowerLetter"/>
      <w:lvlText w:val="%8."/>
      <w:lvlJc w:val="left"/>
      <w:pPr>
        <w:ind w:left="5760" w:hanging="360"/>
      </w:pPr>
    </w:lvl>
    <w:lvl w:ilvl="8" w:tplc="218C6A44">
      <w:start w:val="1"/>
      <w:numFmt w:val="lowerRoman"/>
      <w:lvlText w:val="%9."/>
      <w:lvlJc w:val="right"/>
      <w:pPr>
        <w:ind w:left="6480" w:hanging="180"/>
      </w:pPr>
    </w:lvl>
  </w:abstractNum>
  <w:num w:numId="1" w16cid:durableId="638461425">
    <w:abstractNumId w:val="13"/>
  </w:num>
  <w:num w:numId="2" w16cid:durableId="484054609">
    <w:abstractNumId w:val="15"/>
  </w:num>
  <w:num w:numId="3" w16cid:durableId="1070734402">
    <w:abstractNumId w:val="17"/>
  </w:num>
  <w:num w:numId="4" w16cid:durableId="322243900">
    <w:abstractNumId w:val="12"/>
  </w:num>
  <w:num w:numId="5" w16cid:durableId="1408261726">
    <w:abstractNumId w:val="16"/>
  </w:num>
  <w:num w:numId="6" w16cid:durableId="1761370632">
    <w:abstractNumId w:val="14"/>
  </w:num>
  <w:num w:numId="7" w16cid:durableId="1881701241">
    <w:abstractNumId w:val="0"/>
  </w:num>
  <w:num w:numId="8" w16cid:durableId="1477381141">
    <w:abstractNumId w:val="11"/>
  </w:num>
  <w:num w:numId="9" w16cid:durableId="50540078">
    <w:abstractNumId w:val="10"/>
  </w:num>
  <w:num w:numId="10" w16cid:durableId="337275686">
    <w:abstractNumId w:val="8"/>
  </w:num>
  <w:num w:numId="11" w16cid:durableId="1481769480">
    <w:abstractNumId w:val="5"/>
  </w:num>
  <w:num w:numId="12" w16cid:durableId="1333607478">
    <w:abstractNumId w:val="4"/>
  </w:num>
  <w:num w:numId="13" w16cid:durableId="576289538">
    <w:abstractNumId w:val="2"/>
  </w:num>
  <w:num w:numId="14" w16cid:durableId="390544815">
    <w:abstractNumId w:val="1"/>
  </w:num>
  <w:num w:numId="15" w16cid:durableId="1970235171">
    <w:abstractNumId w:val="3"/>
  </w:num>
  <w:num w:numId="16" w16cid:durableId="1879198162">
    <w:abstractNumId w:val="9"/>
  </w:num>
  <w:num w:numId="17" w16cid:durableId="361592129">
    <w:abstractNumId w:val="7"/>
  </w:num>
  <w:num w:numId="18" w16cid:durableId="11926476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77C"/>
    <w:rsid w:val="00057F91"/>
    <w:rsid w:val="00066980"/>
    <w:rsid w:val="000859B4"/>
    <w:rsid w:val="000D1C98"/>
    <w:rsid w:val="001060DC"/>
    <w:rsid w:val="001E0089"/>
    <w:rsid w:val="00202FF2"/>
    <w:rsid w:val="00232776"/>
    <w:rsid w:val="00233702"/>
    <w:rsid w:val="002934ED"/>
    <w:rsid w:val="002B0E7A"/>
    <w:rsid w:val="002D5416"/>
    <w:rsid w:val="0033024A"/>
    <w:rsid w:val="00333DC8"/>
    <w:rsid w:val="0034654D"/>
    <w:rsid w:val="003A53D2"/>
    <w:rsid w:val="003C3FBD"/>
    <w:rsid w:val="003D6747"/>
    <w:rsid w:val="00476552"/>
    <w:rsid w:val="00481D90"/>
    <w:rsid w:val="004930F7"/>
    <w:rsid w:val="00523310"/>
    <w:rsid w:val="00560BE0"/>
    <w:rsid w:val="00582955"/>
    <w:rsid w:val="00587FCC"/>
    <w:rsid w:val="005A7B9E"/>
    <w:rsid w:val="005E1CFA"/>
    <w:rsid w:val="00602FE6"/>
    <w:rsid w:val="006143C5"/>
    <w:rsid w:val="00641606"/>
    <w:rsid w:val="0065D4BD"/>
    <w:rsid w:val="00660885"/>
    <w:rsid w:val="00702DA3"/>
    <w:rsid w:val="00776926"/>
    <w:rsid w:val="007A1487"/>
    <w:rsid w:val="008042D8"/>
    <w:rsid w:val="00892F50"/>
    <w:rsid w:val="008B01CB"/>
    <w:rsid w:val="008C3C36"/>
    <w:rsid w:val="008E585E"/>
    <w:rsid w:val="00912E4B"/>
    <w:rsid w:val="0094B8E2"/>
    <w:rsid w:val="0096F6BC"/>
    <w:rsid w:val="00980FAE"/>
    <w:rsid w:val="009E4F52"/>
    <w:rsid w:val="00A22E90"/>
    <w:rsid w:val="00A41007"/>
    <w:rsid w:val="00AC0692"/>
    <w:rsid w:val="00AC594B"/>
    <w:rsid w:val="00AC603D"/>
    <w:rsid w:val="00AD338C"/>
    <w:rsid w:val="00AF293D"/>
    <w:rsid w:val="00AF6075"/>
    <w:rsid w:val="00B061CC"/>
    <w:rsid w:val="00B405D7"/>
    <w:rsid w:val="00B60DCC"/>
    <w:rsid w:val="00B81A75"/>
    <w:rsid w:val="00B81B88"/>
    <w:rsid w:val="00B973E3"/>
    <w:rsid w:val="00BB0913"/>
    <w:rsid w:val="00C35007"/>
    <w:rsid w:val="00C54687"/>
    <w:rsid w:val="00C909B2"/>
    <w:rsid w:val="00C9577C"/>
    <w:rsid w:val="00CF5FA7"/>
    <w:rsid w:val="00D01CF3"/>
    <w:rsid w:val="00D028B0"/>
    <w:rsid w:val="00D036C9"/>
    <w:rsid w:val="00D225CB"/>
    <w:rsid w:val="00D66753"/>
    <w:rsid w:val="00D838C7"/>
    <w:rsid w:val="00D9313B"/>
    <w:rsid w:val="00DA0065"/>
    <w:rsid w:val="00DA6528"/>
    <w:rsid w:val="00DC0C09"/>
    <w:rsid w:val="00DF6FCE"/>
    <w:rsid w:val="00E46262"/>
    <w:rsid w:val="00EB40FC"/>
    <w:rsid w:val="00EBBD50"/>
    <w:rsid w:val="00ED18B0"/>
    <w:rsid w:val="00F137AD"/>
    <w:rsid w:val="00F7613F"/>
    <w:rsid w:val="00F9514D"/>
    <w:rsid w:val="00FC685A"/>
    <w:rsid w:val="00FF2078"/>
    <w:rsid w:val="00FF66B3"/>
    <w:rsid w:val="013ABBEA"/>
    <w:rsid w:val="0189D745"/>
    <w:rsid w:val="01DF849A"/>
    <w:rsid w:val="01E7788D"/>
    <w:rsid w:val="02B3377B"/>
    <w:rsid w:val="02EF0857"/>
    <w:rsid w:val="02F4325B"/>
    <w:rsid w:val="0316E971"/>
    <w:rsid w:val="03210857"/>
    <w:rsid w:val="0530B821"/>
    <w:rsid w:val="05D44F6C"/>
    <w:rsid w:val="05E93317"/>
    <w:rsid w:val="0639F225"/>
    <w:rsid w:val="066260CD"/>
    <w:rsid w:val="073EF281"/>
    <w:rsid w:val="078B09F4"/>
    <w:rsid w:val="0791FE39"/>
    <w:rsid w:val="08F4594A"/>
    <w:rsid w:val="0987CE90"/>
    <w:rsid w:val="09D8C360"/>
    <w:rsid w:val="0A0732B4"/>
    <w:rsid w:val="0A38F167"/>
    <w:rsid w:val="0A903DD0"/>
    <w:rsid w:val="0B573219"/>
    <w:rsid w:val="0B72FB8C"/>
    <w:rsid w:val="0BF461DA"/>
    <w:rsid w:val="0D9ADDAB"/>
    <w:rsid w:val="0EBFD83A"/>
    <w:rsid w:val="0EF1FC65"/>
    <w:rsid w:val="0F5835D5"/>
    <w:rsid w:val="0FBBC2B2"/>
    <w:rsid w:val="0FEA915B"/>
    <w:rsid w:val="1075DAF2"/>
    <w:rsid w:val="111D95B7"/>
    <w:rsid w:val="116D9D2F"/>
    <w:rsid w:val="1176734A"/>
    <w:rsid w:val="12737E0F"/>
    <w:rsid w:val="12D64357"/>
    <w:rsid w:val="12E80109"/>
    <w:rsid w:val="13F45D65"/>
    <w:rsid w:val="140223C7"/>
    <w:rsid w:val="1452A33D"/>
    <w:rsid w:val="14633788"/>
    <w:rsid w:val="14D460A7"/>
    <w:rsid w:val="14F56F47"/>
    <w:rsid w:val="15DE82C8"/>
    <w:rsid w:val="1649E46D"/>
    <w:rsid w:val="164B07F2"/>
    <w:rsid w:val="165A831F"/>
    <w:rsid w:val="167177DD"/>
    <w:rsid w:val="16BAC958"/>
    <w:rsid w:val="16BF3ED3"/>
    <w:rsid w:val="17255628"/>
    <w:rsid w:val="1808CAF1"/>
    <w:rsid w:val="18BD1D9E"/>
    <w:rsid w:val="18CD7485"/>
    <w:rsid w:val="18DA1473"/>
    <w:rsid w:val="194EE2E8"/>
    <w:rsid w:val="199A2BBD"/>
    <w:rsid w:val="19A473D1"/>
    <w:rsid w:val="1A4A768C"/>
    <w:rsid w:val="1B2A99B0"/>
    <w:rsid w:val="1B45ED5A"/>
    <w:rsid w:val="1B9AAE3D"/>
    <w:rsid w:val="1BE646ED"/>
    <w:rsid w:val="1C066166"/>
    <w:rsid w:val="1C4E87FD"/>
    <w:rsid w:val="1C718C85"/>
    <w:rsid w:val="1D8B8D47"/>
    <w:rsid w:val="1D8E7151"/>
    <w:rsid w:val="1DE36968"/>
    <w:rsid w:val="1EF2C816"/>
    <w:rsid w:val="1EF74AC1"/>
    <w:rsid w:val="1EFFA5D7"/>
    <w:rsid w:val="1F77B99D"/>
    <w:rsid w:val="2012B4D2"/>
    <w:rsid w:val="201C2767"/>
    <w:rsid w:val="20222027"/>
    <w:rsid w:val="20E8A251"/>
    <w:rsid w:val="20F929F1"/>
    <w:rsid w:val="21186021"/>
    <w:rsid w:val="21D31663"/>
    <w:rsid w:val="222E1A95"/>
    <w:rsid w:val="22506C9D"/>
    <w:rsid w:val="22D09B67"/>
    <w:rsid w:val="22F1BCCE"/>
    <w:rsid w:val="24918238"/>
    <w:rsid w:val="24CBE112"/>
    <w:rsid w:val="253AB51A"/>
    <w:rsid w:val="259ED26C"/>
    <w:rsid w:val="25F13523"/>
    <w:rsid w:val="25FCCE3B"/>
    <w:rsid w:val="267C9608"/>
    <w:rsid w:val="26BB9BFD"/>
    <w:rsid w:val="279B29DB"/>
    <w:rsid w:val="28060DB7"/>
    <w:rsid w:val="284007B2"/>
    <w:rsid w:val="28EF6550"/>
    <w:rsid w:val="29349423"/>
    <w:rsid w:val="2948DB57"/>
    <w:rsid w:val="29F75CE5"/>
    <w:rsid w:val="2A16FCD8"/>
    <w:rsid w:val="2A812181"/>
    <w:rsid w:val="2A81270D"/>
    <w:rsid w:val="2BBBD47E"/>
    <w:rsid w:val="2C0E13F0"/>
    <w:rsid w:val="2C3E8576"/>
    <w:rsid w:val="2C5C8215"/>
    <w:rsid w:val="2D337A0B"/>
    <w:rsid w:val="2D4132DC"/>
    <w:rsid w:val="2DA9E451"/>
    <w:rsid w:val="2E3AFF0E"/>
    <w:rsid w:val="2E556C51"/>
    <w:rsid w:val="2E598A15"/>
    <w:rsid w:val="2E9AB878"/>
    <w:rsid w:val="2EE5CFF9"/>
    <w:rsid w:val="2F3E91D1"/>
    <w:rsid w:val="2FD2D693"/>
    <w:rsid w:val="3054F515"/>
    <w:rsid w:val="306998EE"/>
    <w:rsid w:val="307D71D6"/>
    <w:rsid w:val="3081A05A"/>
    <w:rsid w:val="30A7FFDA"/>
    <w:rsid w:val="312FB82F"/>
    <w:rsid w:val="319727EA"/>
    <w:rsid w:val="321D70BB"/>
    <w:rsid w:val="321DEF25"/>
    <w:rsid w:val="322B1602"/>
    <w:rsid w:val="33CCB454"/>
    <w:rsid w:val="341171F2"/>
    <w:rsid w:val="351D27AA"/>
    <w:rsid w:val="362C8721"/>
    <w:rsid w:val="3652EB6B"/>
    <w:rsid w:val="3679D16E"/>
    <w:rsid w:val="367B3840"/>
    <w:rsid w:val="37867CC5"/>
    <w:rsid w:val="37EEBBCC"/>
    <w:rsid w:val="38282F67"/>
    <w:rsid w:val="39224D26"/>
    <w:rsid w:val="396334AB"/>
    <w:rsid w:val="398B85CA"/>
    <w:rsid w:val="39FD9076"/>
    <w:rsid w:val="3A7BE147"/>
    <w:rsid w:val="3ABE1D87"/>
    <w:rsid w:val="3B38624D"/>
    <w:rsid w:val="3B5F5724"/>
    <w:rsid w:val="3C0FB35E"/>
    <w:rsid w:val="3CA9F865"/>
    <w:rsid w:val="3CDA33F1"/>
    <w:rsid w:val="3DFD7D65"/>
    <w:rsid w:val="3E43481B"/>
    <w:rsid w:val="3E7E488E"/>
    <w:rsid w:val="3E8888A4"/>
    <w:rsid w:val="3ED5A86A"/>
    <w:rsid w:val="3F010D6F"/>
    <w:rsid w:val="3F107563"/>
    <w:rsid w:val="3F87D2C5"/>
    <w:rsid w:val="3FB48793"/>
    <w:rsid w:val="400FEC44"/>
    <w:rsid w:val="403BF13F"/>
    <w:rsid w:val="4061B9BA"/>
    <w:rsid w:val="4068A8EF"/>
    <w:rsid w:val="4219D5A9"/>
    <w:rsid w:val="424B31F2"/>
    <w:rsid w:val="42AC0581"/>
    <w:rsid w:val="42B4BDA1"/>
    <w:rsid w:val="433194BE"/>
    <w:rsid w:val="43B11285"/>
    <w:rsid w:val="44AA26BA"/>
    <w:rsid w:val="4522D657"/>
    <w:rsid w:val="4554E44A"/>
    <w:rsid w:val="466DFAE0"/>
    <w:rsid w:val="469BF8E3"/>
    <w:rsid w:val="46D39F51"/>
    <w:rsid w:val="46DE9A86"/>
    <w:rsid w:val="46E1EED5"/>
    <w:rsid w:val="46F35EEC"/>
    <w:rsid w:val="4787CE50"/>
    <w:rsid w:val="47B7BF39"/>
    <w:rsid w:val="48123DF4"/>
    <w:rsid w:val="48A53056"/>
    <w:rsid w:val="48DB8130"/>
    <w:rsid w:val="49A89D7D"/>
    <w:rsid w:val="4ACF1073"/>
    <w:rsid w:val="4BB06FAF"/>
    <w:rsid w:val="4D0FCC16"/>
    <w:rsid w:val="4E21AB2F"/>
    <w:rsid w:val="4E7DEEB1"/>
    <w:rsid w:val="4E806DDA"/>
    <w:rsid w:val="4EAB9C77"/>
    <w:rsid w:val="4EE15355"/>
    <w:rsid w:val="4F53C126"/>
    <w:rsid w:val="4F8EBD08"/>
    <w:rsid w:val="4FAA64C2"/>
    <w:rsid w:val="4FBE7CF1"/>
    <w:rsid w:val="50051326"/>
    <w:rsid w:val="50452D7F"/>
    <w:rsid w:val="504D3D95"/>
    <w:rsid w:val="50645FEC"/>
    <w:rsid w:val="50B74E99"/>
    <w:rsid w:val="50C22F43"/>
    <w:rsid w:val="51273172"/>
    <w:rsid w:val="51C81BFF"/>
    <w:rsid w:val="5237F55F"/>
    <w:rsid w:val="52AE4568"/>
    <w:rsid w:val="52BC992F"/>
    <w:rsid w:val="52C301D3"/>
    <w:rsid w:val="539F24ED"/>
    <w:rsid w:val="53AACB79"/>
    <w:rsid w:val="53EE5DE8"/>
    <w:rsid w:val="541BF677"/>
    <w:rsid w:val="544A15C9"/>
    <w:rsid w:val="54580084"/>
    <w:rsid w:val="545ED234"/>
    <w:rsid w:val="54B2C356"/>
    <w:rsid w:val="5550654B"/>
    <w:rsid w:val="55AE0FFB"/>
    <w:rsid w:val="56537F11"/>
    <w:rsid w:val="56A76BC3"/>
    <w:rsid w:val="56C3C5E6"/>
    <w:rsid w:val="56EF7531"/>
    <w:rsid w:val="591ADC3C"/>
    <w:rsid w:val="59BD9FEC"/>
    <w:rsid w:val="59E49511"/>
    <w:rsid w:val="5A22FC05"/>
    <w:rsid w:val="5AEEA870"/>
    <w:rsid w:val="5B085338"/>
    <w:rsid w:val="5B2074EF"/>
    <w:rsid w:val="5B58996A"/>
    <w:rsid w:val="5B59704D"/>
    <w:rsid w:val="5C4E549B"/>
    <w:rsid w:val="5C636579"/>
    <w:rsid w:val="5C6A22C0"/>
    <w:rsid w:val="5C6B3EC0"/>
    <w:rsid w:val="5C9F24C3"/>
    <w:rsid w:val="5CCF6035"/>
    <w:rsid w:val="5D32D12F"/>
    <w:rsid w:val="5D4BFDD3"/>
    <w:rsid w:val="5D6731CB"/>
    <w:rsid w:val="5DD54E41"/>
    <w:rsid w:val="5DDEA35F"/>
    <w:rsid w:val="5E7C9859"/>
    <w:rsid w:val="5E7F13F7"/>
    <w:rsid w:val="5E96CF37"/>
    <w:rsid w:val="5FFC77D9"/>
    <w:rsid w:val="600775D4"/>
    <w:rsid w:val="60214AEB"/>
    <w:rsid w:val="6070A98D"/>
    <w:rsid w:val="61198D3A"/>
    <w:rsid w:val="613EAFE3"/>
    <w:rsid w:val="6176E5EA"/>
    <w:rsid w:val="61EA8311"/>
    <w:rsid w:val="61FD058E"/>
    <w:rsid w:val="626FC320"/>
    <w:rsid w:val="629540A1"/>
    <w:rsid w:val="63119EEE"/>
    <w:rsid w:val="634F6A2F"/>
    <w:rsid w:val="639F935D"/>
    <w:rsid w:val="63CCE890"/>
    <w:rsid w:val="642F4D33"/>
    <w:rsid w:val="647CE384"/>
    <w:rsid w:val="64EB9200"/>
    <w:rsid w:val="6552B8EF"/>
    <w:rsid w:val="65815431"/>
    <w:rsid w:val="65AFB2E8"/>
    <w:rsid w:val="65DBA956"/>
    <w:rsid w:val="6629EEBC"/>
    <w:rsid w:val="67433443"/>
    <w:rsid w:val="6759A677"/>
    <w:rsid w:val="67FC7A2A"/>
    <w:rsid w:val="689DCF18"/>
    <w:rsid w:val="68D9183D"/>
    <w:rsid w:val="68FEAD49"/>
    <w:rsid w:val="6967A17E"/>
    <w:rsid w:val="69B57155"/>
    <w:rsid w:val="6A4DC959"/>
    <w:rsid w:val="6AA58FEA"/>
    <w:rsid w:val="6B3B5968"/>
    <w:rsid w:val="6B5E618B"/>
    <w:rsid w:val="6B6E6E66"/>
    <w:rsid w:val="6BD610EC"/>
    <w:rsid w:val="6BE90CAC"/>
    <w:rsid w:val="6C14CB24"/>
    <w:rsid w:val="6D2D825B"/>
    <w:rsid w:val="6D5969EC"/>
    <w:rsid w:val="6D5B17C5"/>
    <w:rsid w:val="6E7993C6"/>
    <w:rsid w:val="6EC08FC9"/>
    <w:rsid w:val="6F560284"/>
    <w:rsid w:val="6F6E27A7"/>
    <w:rsid w:val="6F995644"/>
    <w:rsid w:val="6FC99D02"/>
    <w:rsid w:val="7062EEAE"/>
    <w:rsid w:val="708042B9"/>
    <w:rsid w:val="7094CA2B"/>
    <w:rsid w:val="70EC6B80"/>
    <w:rsid w:val="716FBCAA"/>
    <w:rsid w:val="719D5539"/>
    <w:rsid w:val="71B96EC6"/>
    <w:rsid w:val="71D7D1D0"/>
    <w:rsid w:val="720EE853"/>
    <w:rsid w:val="72C7EE48"/>
    <w:rsid w:val="72F5CBA7"/>
    <w:rsid w:val="730DA9B9"/>
    <w:rsid w:val="7330C79B"/>
    <w:rsid w:val="73EDE974"/>
    <w:rsid w:val="74136C58"/>
    <w:rsid w:val="7425F247"/>
    <w:rsid w:val="745D36ED"/>
    <w:rsid w:val="7526CFA0"/>
    <w:rsid w:val="752F714E"/>
    <w:rsid w:val="75540566"/>
    <w:rsid w:val="75A1B87D"/>
    <w:rsid w:val="75F03A10"/>
    <w:rsid w:val="77158B64"/>
    <w:rsid w:val="771F31AA"/>
    <w:rsid w:val="772F1A15"/>
    <w:rsid w:val="7761E3F3"/>
    <w:rsid w:val="77A9ED1E"/>
    <w:rsid w:val="78286392"/>
    <w:rsid w:val="785B1203"/>
    <w:rsid w:val="785C0840"/>
    <w:rsid w:val="78C2903E"/>
    <w:rsid w:val="78F18E76"/>
    <w:rsid w:val="7930F5F1"/>
    <w:rsid w:val="79667871"/>
    <w:rsid w:val="79AC2D77"/>
    <w:rsid w:val="7A6734F6"/>
    <w:rsid w:val="7AB00960"/>
    <w:rsid w:val="7ACF7108"/>
    <w:rsid w:val="7ADCD9A7"/>
    <w:rsid w:val="7AF12C28"/>
    <w:rsid w:val="7B696373"/>
    <w:rsid w:val="7B6F4013"/>
    <w:rsid w:val="7BEE855A"/>
    <w:rsid w:val="7BF60BC5"/>
    <w:rsid w:val="7C030557"/>
    <w:rsid w:val="7C0E8690"/>
    <w:rsid w:val="7C10D036"/>
    <w:rsid w:val="7C9DE2F8"/>
    <w:rsid w:val="7CBC6A8A"/>
    <w:rsid w:val="7CBE8184"/>
    <w:rsid w:val="7CBE8C26"/>
    <w:rsid w:val="7CFBD4B5"/>
    <w:rsid w:val="7DB41DB2"/>
    <w:rsid w:val="7DC7995F"/>
    <w:rsid w:val="7EE9AE4D"/>
    <w:rsid w:val="7F07A9BF"/>
    <w:rsid w:val="7F8405CE"/>
    <w:rsid w:val="7F9BB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99A47"/>
  <w15:chartTrackingRefBased/>
  <w15:docId w15:val="{4D2CEAFB-E4F2-4F7D-834E-0E8046527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77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77C"/>
    <w:pPr>
      <w:tabs>
        <w:tab w:val="center" w:pos="4680"/>
        <w:tab w:val="right" w:pos="9360"/>
      </w:tabs>
    </w:pPr>
  </w:style>
  <w:style w:type="character" w:customStyle="1" w:styleId="HeaderChar">
    <w:name w:val="Header Char"/>
    <w:basedOn w:val="DefaultParagraphFont"/>
    <w:link w:val="Header"/>
    <w:uiPriority w:val="99"/>
    <w:rsid w:val="00C9577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9577C"/>
    <w:pPr>
      <w:tabs>
        <w:tab w:val="center" w:pos="4680"/>
        <w:tab w:val="right" w:pos="9360"/>
      </w:tabs>
    </w:pPr>
  </w:style>
  <w:style w:type="character" w:customStyle="1" w:styleId="FooterChar">
    <w:name w:val="Footer Char"/>
    <w:basedOn w:val="DefaultParagraphFont"/>
    <w:link w:val="Footer"/>
    <w:uiPriority w:val="99"/>
    <w:rsid w:val="00C9577C"/>
    <w:rPr>
      <w:rFonts w:ascii="Times New Roman" w:eastAsia="Times New Roman" w:hAnsi="Times New Roman" w:cs="Times New Roman"/>
      <w:sz w:val="24"/>
      <w:szCs w:val="24"/>
    </w:rPr>
  </w:style>
  <w:style w:type="paragraph" w:styleId="Title">
    <w:name w:val="Title"/>
    <w:basedOn w:val="Normal"/>
    <w:link w:val="TitleChar"/>
    <w:qFormat/>
    <w:rsid w:val="00C9577C"/>
    <w:pPr>
      <w:jc w:val="center"/>
    </w:pPr>
    <w:rPr>
      <w:b/>
      <w:szCs w:val="20"/>
    </w:rPr>
  </w:style>
  <w:style w:type="character" w:customStyle="1" w:styleId="TitleChar">
    <w:name w:val="Title Char"/>
    <w:basedOn w:val="DefaultParagraphFont"/>
    <w:link w:val="Title"/>
    <w:rsid w:val="00C9577C"/>
    <w:rPr>
      <w:rFonts w:ascii="Times New Roman" w:eastAsia="Times New Roman" w:hAnsi="Times New Roman" w:cs="Times New Roman"/>
      <w:b/>
      <w:sz w:val="24"/>
      <w:szCs w:val="20"/>
    </w:rPr>
  </w:style>
  <w:style w:type="paragraph" w:styleId="BodyText">
    <w:name w:val="Body Text"/>
    <w:basedOn w:val="Normal"/>
    <w:link w:val="BodyTextChar"/>
    <w:rsid w:val="00C9577C"/>
    <w:rPr>
      <w:b/>
      <w:bCs/>
    </w:rPr>
  </w:style>
  <w:style w:type="character" w:customStyle="1" w:styleId="BodyTextChar">
    <w:name w:val="Body Text Char"/>
    <w:basedOn w:val="DefaultParagraphFont"/>
    <w:link w:val="BodyText"/>
    <w:rsid w:val="00C9577C"/>
    <w:rPr>
      <w:rFonts w:ascii="Times New Roman" w:eastAsia="Times New Roman" w:hAnsi="Times New Roman" w:cs="Times New Roman"/>
      <w:b/>
      <w:bCs/>
      <w:sz w:val="24"/>
      <w:szCs w:val="24"/>
    </w:rPr>
  </w:style>
  <w:style w:type="character" w:styleId="Hyperlink">
    <w:name w:val="Hyperlink"/>
    <w:rsid w:val="00C9577C"/>
    <w:rPr>
      <w:color w:val="0000FF"/>
      <w:u w:val="single"/>
    </w:rPr>
  </w:style>
  <w:style w:type="paragraph" w:customStyle="1" w:styleId="DefaultText">
    <w:name w:val="Default Text"/>
    <w:basedOn w:val="Normal"/>
    <w:rsid w:val="00C9577C"/>
    <w:pPr>
      <w:overflowPunct w:val="0"/>
      <w:autoSpaceDE w:val="0"/>
      <w:autoSpaceDN w:val="0"/>
      <w:adjustRightInd w:val="0"/>
      <w:textAlignment w:val="baseline"/>
    </w:pPr>
    <w:rPr>
      <w:noProof/>
      <w:szCs w:val="20"/>
    </w:rPr>
  </w:style>
  <w:style w:type="paragraph" w:styleId="ListParagraph">
    <w:name w:val="List Paragraph"/>
    <w:basedOn w:val="Normal"/>
    <w:link w:val="ListParagraphChar"/>
    <w:uiPriority w:val="34"/>
    <w:qFormat/>
    <w:rsid w:val="00C9577C"/>
    <w:pPr>
      <w:spacing w:after="200" w:line="276" w:lineRule="auto"/>
      <w:ind w:left="720" w:hanging="216"/>
      <w:contextualSpacing/>
      <w:jc w:val="both"/>
    </w:pPr>
    <w:rPr>
      <w:rFonts w:ascii="Calibri" w:eastAsia="Calibri" w:hAnsi="Calibri"/>
      <w:sz w:val="22"/>
      <w:szCs w:val="22"/>
    </w:rPr>
  </w:style>
  <w:style w:type="character" w:customStyle="1" w:styleId="ListParagraphChar">
    <w:name w:val="List Paragraph Char"/>
    <w:link w:val="ListParagraph"/>
    <w:uiPriority w:val="34"/>
    <w:rsid w:val="00C9577C"/>
    <w:rPr>
      <w:rFonts w:ascii="Calibri" w:eastAsia="Calibri" w:hAnsi="Calibri" w:cs="Times New Roman"/>
    </w:rPr>
  </w:style>
  <w:style w:type="character" w:customStyle="1" w:styleId="apple-converted-space">
    <w:name w:val="apple-converted-space"/>
    <w:basedOn w:val="DefaultParagraphFont"/>
    <w:rsid w:val="00C9577C"/>
  </w:style>
  <w:style w:type="character" w:styleId="Strong">
    <w:name w:val="Strong"/>
    <w:basedOn w:val="DefaultParagraphFont"/>
    <w:uiPriority w:val="22"/>
    <w:qFormat/>
    <w:rsid w:val="00202FF2"/>
    <w:rPr>
      <w:b/>
      <w:bCs/>
    </w:rPr>
  </w:style>
  <w:style w:type="paragraph" w:customStyle="1" w:styleId="ListContents">
    <w:name w:val="List Contents"/>
    <w:basedOn w:val="Normal"/>
    <w:rsid w:val="00DC0C09"/>
    <w:pPr>
      <w:widowControl w:val="0"/>
      <w:suppressAutoHyphens/>
      <w:ind w:left="567"/>
    </w:pPr>
    <w:rPr>
      <w:rFonts w:eastAsia="Arial Unicode MS" w:cs="Tahoma"/>
      <w:kern w:val="2"/>
      <w:lang w:eastAsia="ar-SA"/>
    </w:rPr>
  </w:style>
  <w:style w:type="character" w:styleId="CommentReference">
    <w:name w:val="annotation reference"/>
    <w:semiHidden/>
    <w:unhideWhenUsed/>
    <w:rsid w:val="00DC0C09"/>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2906">
      <w:bodyDiv w:val="1"/>
      <w:marLeft w:val="0"/>
      <w:marRight w:val="0"/>
      <w:marTop w:val="0"/>
      <w:marBottom w:val="0"/>
      <w:divBdr>
        <w:top w:val="none" w:sz="0" w:space="0" w:color="auto"/>
        <w:left w:val="none" w:sz="0" w:space="0" w:color="auto"/>
        <w:bottom w:val="none" w:sz="0" w:space="0" w:color="auto"/>
        <w:right w:val="none" w:sz="0" w:space="0" w:color="auto"/>
      </w:divBdr>
    </w:div>
    <w:div w:id="569001557">
      <w:bodyDiv w:val="1"/>
      <w:marLeft w:val="0"/>
      <w:marRight w:val="0"/>
      <w:marTop w:val="0"/>
      <w:marBottom w:val="0"/>
      <w:divBdr>
        <w:top w:val="none" w:sz="0" w:space="0" w:color="auto"/>
        <w:left w:val="none" w:sz="0" w:space="0" w:color="auto"/>
        <w:bottom w:val="none" w:sz="0" w:space="0" w:color="auto"/>
        <w:right w:val="none" w:sz="0" w:space="0" w:color="auto"/>
      </w:divBdr>
    </w:div>
    <w:div w:id="572856406">
      <w:bodyDiv w:val="1"/>
      <w:marLeft w:val="0"/>
      <w:marRight w:val="0"/>
      <w:marTop w:val="0"/>
      <w:marBottom w:val="0"/>
      <w:divBdr>
        <w:top w:val="none" w:sz="0" w:space="0" w:color="auto"/>
        <w:left w:val="none" w:sz="0" w:space="0" w:color="auto"/>
        <w:bottom w:val="none" w:sz="0" w:space="0" w:color="auto"/>
        <w:right w:val="none" w:sz="0" w:space="0" w:color="auto"/>
      </w:divBdr>
    </w:div>
    <w:div w:id="607737992">
      <w:bodyDiv w:val="1"/>
      <w:marLeft w:val="0"/>
      <w:marRight w:val="0"/>
      <w:marTop w:val="0"/>
      <w:marBottom w:val="0"/>
      <w:divBdr>
        <w:top w:val="none" w:sz="0" w:space="0" w:color="auto"/>
        <w:left w:val="none" w:sz="0" w:space="0" w:color="auto"/>
        <w:bottom w:val="none" w:sz="0" w:space="0" w:color="auto"/>
        <w:right w:val="none" w:sz="0" w:space="0" w:color="auto"/>
      </w:divBdr>
    </w:div>
    <w:div w:id="744374498">
      <w:bodyDiv w:val="1"/>
      <w:marLeft w:val="0"/>
      <w:marRight w:val="0"/>
      <w:marTop w:val="0"/>
      <w:marBottom w:val="0"/>
      <w:divBdr>
        <w:top w:val="none" w:sz="0" w:space="0" w:color="auto"/>
        <w:left w:val="none" w:sz="0" w:space="0" w:color="auto"/>
        <w:bottom w:val="none" w:sz="0" w:space="0" w:color="auto"/>
        <w:right w:val="none" w:sz="0" w:space="0" w:color="auto"/>
      </w:divBdr>
    </w:div>
    <w:div w:id="851382597">
      <w:bodyDiv w:val="1"/>
      <w:marLeft w:val="0"/>
      <w:marRight w:val="0"/>
      <w:marTop w:val="0"/>
      <w:marBottom w:val="0"/>
      <w:divBdr>
        <w:top w:val="none" w:sz="0" w:space="0" w:color="auto"/>
        <w:left w:val="none" w:sz="0" w:space="0" w:color="auto"/>
        <w:bottom w:val="none" w:sz="0" w:space="0" w:color="auto"/>
        <w:right w:val="none" w:sz="0" w:space="0" w:color="auto"/>
      </w:divBdr>
    </w:div>
    <w:div w:id="964235935">
      <w:bodyDiv w:val="1"/>
      <w:marLeft w:val="0"/>
      <w:marRight w:val="0"/>
      <w:marTop w:val="0"/>
      <w:marBottom w:val="0"/>
      <w:divBdr>
        <w:top w:val="none" w:sz="0" w:space="0" w:color="auto"/>
        <w:left w:val="none" w:sz="0" w:space="0" w:color="auto"/>
        <w:bottom w:val="none" w:sz="0" w:space="0" w:color="auto"/>
        <w:right w:val="none" w:sz="0" w:space="0" w:color="auto"/>
      </w:divBdr>
    </w:div>
    <w:div w:id="1098867626">
      <w:bodyDiv w:val="1"/>
      <w:marLeft w:val="0"/>
      <w:marRight w:val="0"/>
      <w:marTop w:val="0"/>
      <w:marBottom w:val="0"/>
      <w:divBdr>
        <w:top w:val="none" w:sz="0" w:space="0" w:color="auto"/>
        <w:left w:val="none" w:sz="0" w:space="0" w:color="auto"/>
        <w:bottom w:val="none" w:sz="0" w:space="0" w:color="auto"/>
        <w:right w:val="none" w:sz="0" w:space="0" w:color="auto"/>
      </w:divBdr>
    </w:div>
    <w:div w:id="1249146884">
      <w:bodyDiv w:val="1"/>
      <w:marLeft w:val="0"/>
      <w:marRight w:val="0"/>
      <w:marTop w:val="0"/>
      <w:marBottom w:val="0"/>
      <w:divBdr>
        <w:top w:val="none" w:sz="0" w:space="0" w:color="auto"/>
        <w:left w:val="none" w:sz="0" w:space="0" w:color="auto"/>
        <w:bottom w:val="none" w:sz="0" w:space="0" w:color="auto"/>
        <w:right w:val="none" w:sz="0" w:space="0" w:color="auto"/>
      </w:divBdr>
    </w:div>
    <w:div w:id="1477993502">
      <w:bodyDiv w:val="1"/>
      <w:marLeft w:val="0"/>
      <w:marRight w:val="0"/>
      <w:marTop w:val="0"/>
      <w:marBottom w:val="0"/>
      <w:divBdr>
        <w:top w:val="none" w:sz="0" w:space="0" w:color="auto"/>
        <w:left w:val="none" w:sz="0" w:space="0" w:color="auto"/>
        <w:bottom w:val="none" w:sz="0" w:space="0" w:color="auto"/>
        <w:right w:val="none" w:sz="0" w:space="0" w:color="auto"/>
      </w:divBdr>
    </w:div>
    <w:div w:id="177917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hyperlink" Target="mailto:bagewadi_prashant@yahoo.co.i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Bagewadi</dc:creator>
  <cp:keywords/>
  <dc:description/>
  <cp:lastModifiedBy>Prashant Bagewadi</cp:lastModifiedBy>
  <cp:revision>31</cp:revision>
  <dcterms:created xsi:type="dcterms:W3CDTF">2022-08-08T22:43:00Z</dcterms:created>
  <dcterms:modified xsi:type="dcterms:W3CDTF">2023-02-01T14:58:00Z</dcterms:modified>
</cp:coreProperties>
</file>